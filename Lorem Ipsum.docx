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8001156" w14:textId="77777777" w:rsidTr="00A6783B">
        <w:trPr>
          <w:trHeight w:val="270"/>
          <w:jc w:val="center"/>
        </w:trPr>
        <w:tc>
          <w:tcPr>
            <w:tcW w:w="10800" w:type="dxa"/>
          </w:tcPr>
          <w:p w14:paraId="5F79A01B" w14:textId="7DD6B1EF" w:rsidR="00A66B18" w:rsidRPr="0041428F" w:rsidRDefault="0012546D" w:rsidP="00A66B18">
            <w:pPr>
              <w:pStyle w:val="ContactInfo"/>
              <w:rPr>
                <w:color w:val="000000" w:themeColor="text1"/>
              </w:rPr>
            </w:pPr>
            <w:r>
              <w:rPr>
                <w:noProof/>
              </w:rPr>
              <w:drawing>
                <wp:inline distT="0" distB="0" distL="0" distR="0" wp14:anchorId="2AA46E33" wp14:editId="7F15AE8F">
                  <wp:extent cx="685800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36270"/>
                          </a:xfrm>
                          <a:prstGeom prst="rect">
                            <a:avLst/>
                          </a:prstGeom>
                          <a:noFill/>
                          <a:ln>
                            <a:noFill/>
                          </a:ln>
                        </pic:spPr>
                      </pic:pic>
                    </a:graphicData>
                  </a:graphic>
                </wp:inline>
              </w:drawing>
            </w:r>
          </w:p>
        </w:tc>
      </w:tr>
      <w:tr w:rsidR="00615018" w:rsidRPr="0041428F" w14:paraId="004D8D8E" w14:textId="77777777" w:rsidTr="00A6783B">
        <w:trPr>
          <w:trHeight w:val="2691"/>
          <w:jc w:val="center"/>
        </w:trPr>
        <w:tc>
          <w:tcPr>
            <w:tcW w:w="10800" w:type="dxa"/>
            <w:vAlign w:val="bottom"/>
          </w:tcPr>
          <w:p w14:paraId="74ABDD16" w14:textId="451C1593" w:rsidR="003E24DF" w:rsidRPr="0041428F" w:rsidRDefault="00B52F3D" w:rsidP="00A66B18">
            <w:pPr>
              <w:pStyle w:val="ContactInfo"/>
              <w:rPr>
                <w:color w:val="000000" w:themeColor="text1"/>
              </w:rPr>
            </w:pPr>
            <w:r>
              <w:t xml:space="preserve"> </w:t>
            </w:r>
          </w:p>
        </w:tc>
      </w:tr>
    </w:tbl>
    <w:p w14:paraId="3A3C3E1A" w14:textId="77777777" w:rsidR="00A66B18" w:rsidRDefault="00A66B18"/>
    <w:p w14:paraId="701F14C1" w14:textId="77777777" w:rsidR="00B52F3D" w:rsidRPr="00B52F3D" w:rsidRDefault="00B52F3D" w:rsidP="00B52F3D">
      <w:pPr>
        <w:shd w:val="clear" w:color="auto" w:fill="FFFFFF"/>
        <w:spacing w:before="0" w:after="0" w:line="1350" w:lineRule="atLeast"/>
        <w:ind w:left="0" w:right="0"/>
        <w:jc w:val="center"/>
        <w:outlineLvl w:val="0"/>
        <w:rPr>
          <w:rFonts w:ascii="DauphinPlain" w:eastAsia="Times New Roman" w:hAnsi="DauphinPlain" w:cs="Times New Roman"/>
          <w:color w:val="000000"/>
          <w:kern w:val="36"/>
          <w:sz w:val="105"/>
          <w:szCs w:val="105"/>
          <w:lang w:eastAsia="en-US"/>
        </w:rPr>
      </w:pPr>
      <w:r w:rsidRPr="00B52F3D">
        <w:rPr>
          <w:rFonts w:ascii="DauphinPlain" w:eastAsia="Times New Roman" w:hAnsi="DauphinPlain" w:cs="Times New Roman"/>
          <w:color w:val="000000"/>
          <w:kern w:val="36"/>
          <w:sz w:val="105"/>
          <w:szCs w:val="105"/>
          <w:lang w:eastAsia="en-US"/>
        </w:rPr>
        <w:t>Lorem Ipsum</w:t>
      </w:r>
    </w:p>
    <w:p w14:paraId="736C20E1" w14:textId="77777777" w:rsidR="00B52F3D" w:rsidRPr="00B52F3D" w:rsidRDefault="00B52F3D" w:rsidP="00B52F3D">
      <w:pPr>
        <w:shd w:val="clear" w:color="auto" w:fill="FFFFFF"/>
        <w:spacing w:before="150" w:after="75" w:line="270" w:lineRule="atLeast"/>
        <w:ind w:left="150" w:right="150"/>
        <w:jc w:val="center"/>
        <w:outlineLvl w:val="3"/>
        <w:rPr>
          <w:rFonts w:ascii="Arial" w:eastAsia="Times New Roman" w:hAnsi="Arial" w:cs="Arial"/>
          <w:i/>
          <w:iCs/>
          <w:color w:val="000000"/>
          <w:kern w:val="0"/>
          <w:sz w:val="21"/>
          <w:szCs w:val="21"/>
          <w:lang w:eastAsia="en-US"/>
        </w:rPr>
      </w:pPr>
      <w:r w:rsidRPr="00B52F3D">
        <w:rPr>
          <w:rFonts w:ascii="Arial" w:eastAsia="Times New Roman" w:hAnsi="Arial" w:cs="Arial"/>
          <w:i/>
          <w:iCs/>
          <w:color w:val="000000"/>
          <w:kern w:val="0"/>
          <w:sz w:val="21"/>
          <w:szCs w:val="21"/>
          <w:lang w:eastAsia="en-US"/>
        </w:rPr>
        <w:t>"Neque porro quisquam est qui dolorem ipsum quia dolor sit amet, consectetur, adipisci velit..."</w:t>
      </w:r>
    </w:p>
    <w:p w14:paraId="16363FD1" w14:textId="77777777" w:rsidR="00B52F3D" w:rsidRPr="00B52F3D" w:rsidRDefault="00B52F3D" w:rsidP="00B52F3D">
      <w:pPr>
        <w:shd w:val="clear" w:color="auto" w:fill="FFFFFF"/>
        <w:spacing w:before="75" w:after="300" w:line="210" w:lineRule="atLeast"/>
        <w:ind w:left="150" w:right="150"/>
        <w:jc w:val="center"/>
        <w:outlineLvl w:val="4"/>
        <w:rPr>
          <w:rFonts w:ascii="Arial" w:eastAsia="Times New Roman" w:hAnsi="Arial" w:cs="Arial"/>
          <w:color w:val="000000"/>
          <w:kern w:val="0"/>
          <w:sz w:val="18"/>
          <w:szCs w:val="18"/>
          <w:lang w:eastAsia="en-US"/>
        </w:rPr>
      </w:pPr>
      <w:r w:rsidRPr="00B52F3D">
        <w:rPr>
          <w:rFonts w:ascii="Arial" w:eastAsia="Times New Roman" w:hAnsi="Arial" w:cs="Arial"/>
          <w:color w:val="000000"/>
          <w:kern w:val="0"/>
          <w:sz w:val="18"/>
          <w:szCs w:val="18"/>
          <w:lang w:eastAsia="en-US"/>
        </w:rPr>
        <w:t>"There is no one who loves pain itself, who seeks after it and wants to have it, simply because it is pain..."</w:t>
      </w:r>
    </w:p>
    <w:p w14:paraId="3A3AF3F1" w14:textId="77777777" w:rsidR="00B52F3D" w:rsidRPr="00B52F3D" w:rsidRDefault="00B52F3D" w:rsidP="00B52F3D">
      <w:pPr>
        <w:spacing w:before="0" w:after="0"/>
        <w:ind w:left="0" w:right="0"/>
        <w:rPr>
          <w:rFonts w:ascii="Times New Roman" w:eastAsia="Times New Roman" w:hAnsi="Times New Roman" w:cs="Times New Roman"/>
          <w:color w:val="auto"/>
          <w:kern w:val="0"/>
          <w:szCs w:val="24"/>
          <w:lang w:eastAsia="en-US"/>
        </w:rPr>
      </w:pPr>
      <w:r w:rsidRPr="00B52F3D">
        <w:rPr>
          <w:rFonts w:ascii="Times New Roman" w:eastAsia="Times New Roman" w:hAnsi="Times New Roman" w:cs="Times New Roman"/>
          <w:color w:val="auto"/>
          <w:kern w:val="0"/>
          <w:szCs w:val="24"/>
          <w:lang w:eastAsia="en-US"/>
        </w:rPr>
        <w:pict w14:anchorId="22AA08C4">
          <v:rect id="_x0000_i1025" style="width:0;height:.75pt" o:hralign="center" o:hrstd="t" o:hrnoshade="t" o:hr="t" fillcolor="black" stroked="f"/>
        </w:pict>
      </w:r>
    </w:p>
    <w:p w14:paraId="02AD352D" w14:textId="77777777" w:rsidR="00B52F3D" w:rsidRPr="00B52F3D" w:rsidRDefault="00B52F3D" w:rsidP="00B52F3D">
      <w:pPr>
        <w:shd w:val="clear" w:color="auto" w:fill="FFFFFF"/>
        <w:spacing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Lorem ipsum dolor sit amet, consectetur adipiscing elit. Sed hendrerit purus magna, et consequat leo porttitor nec. Ut id cursus libero, et tempor nunc. Etiam eu elit vitae purus consequat tincidunt. Sed aliquet ornare eros, non posuere mauris venenatis sed. Proin sit amet nunc eu augue euismod venenatis eget eget lectus. Phasellus efficitur ornare dolor sed tristique. Vestibulum ante ipsum primis in faucibus orci luctus et ultrices posuere cubilia curae; Nunc nec augue dictum, lobortis odio a, sagittis massa. Phasellus vulputate nisi vel est rutrum dignissim feugiat et massa. Curabitur pharetra ligula nec quam ultricies, ac interdum augue molestie. Fusce congue lacus non diam dapibus ullamcorper. Nam nec ipsum quis erat ultricies molestie sit amet sit amet tortor. Nullam sit amet nulla eu nunc venenatis dignissim et a eros.</w:t>
      </w:r>
    </w:p>
    <w:p w14:paraId="49DDC3E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nec sollicitudin sem. Nulla tincidunt, risus a faucibus auctor, enim mauris luctus ex, at volutpat mi enim non mi. Fusce rhoncus pellentesque velit id viverra. Mauris eget condimentum turpis. Aliquam sed sem at nibh vestibulum pharetra volutpat id nibh. Nulla ornare posuere quam, quis finibus quam viverra in. Integer lacus eros, pellentesque aliquam vulputate posuere, luctus id neque. Phasellus egestas lobortis lacus non viverra. Praesent molestie ante ut risus molestie, non aliquet odio vehicula. Nam eget volutpat lacus. Aenean lobortis consectetur tortor, quis vehicula purus vulputate id.</w:t>
      </w:r>
    </w:p>
    <w:p w14:paraId="5BB17CD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Maecenas facilisis magna sit amet condimentum mollis. Fusce urna nibh, volutpat eu dolor quis, placerat tincidunt libero. Fusce posuere at justo pharetra egestas. Nulla nec neque at nisi euismod accumsan in vitae sem. Sed est velit, dapibus sed molestie vitae, vestibulum in nunc. Aenean ante ligula, hendrerit vel euismod et, venenatis sed velit. Aliquam est massa, ornare sit amet tortor ut, accumsan porta sapien. Pellentesque porttitor, libero vitae faucibus consequat, ipsum nibh vulputate mauris, sed feugiat turpis nunc quis est. Integer feugiat magna magna, a ornare augue volutpat sed. Mauris suscipit dui a egestas semper.</w:t>
      </w:r>
    </w:p>
    <w:p w14:paraId="430F219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Fusce sed auctor sapien. Aliquam dignissim dictum dolor, et volutpat augue tincidunt in. Sed blandit mattis sapien, laoreet suscipit mi fermentum at. Morbi laoreet in elit id elementum. Aenean at congue neque. Duis non tincidunt magna. Vivamus rutrum dui in mauris mattis scelerisque. Praesent porttitor, ligula sed facilisis blandit, lacus augue dictum nunc, vel aliquet lorem leo vitae leo. Morbi ac libero id lectus accumsan tincidunt. Nulla odio dui, porttitor at porttitor eget, elementum aliquam enim. Donec vestibulum semper accumsan. In </w:t>
      </w:r>
      <w:r w:rsidRPr="00B52F3D">
        <w:rPr>
          <w:rFonts w:ascii="Arial" w:eastAsia="Times New Roman" w:hAnsi="Arial" w:cs="Arial"/>
          <w:color w:val="000000"/>
          <w:kern w:val="0"/>
          <w:sz w:val="21"/>
          <w:szCs w:val="21"/>
          <w:lang w:eastAsia="en-US"/>
        </w:rPr>
        <w:lastRenderedPageBreak/>
        <w:t>mollis libero vel imperdiet egestas. Donec bibendum eleifend neque egestas tristique. Sed rhoncus congue urna. Vestibulum ante ipsum primis in faucibus orci luctus et ultrices posuere cubilia curae;</w:t>
      </w:r>
    </w:p>
    <w:p w14:paraId="3689784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consectetur pellentesque massa vitae efficitur. Aenean quis urna sed urna suscipit ornare ut a urna. Nulla tincidunt lectus diam, sed venenatis nunc lacinia at. Nullam eget malesuada tortor. Sed turpis ante, ornare gravida eros quis, fermentum semper arcu. Quisque non tempor nulla. Nulla eget enim porta velit varius maximus ac non odio. Nulla efficitur tortor odio, eu mollis arcu luctus ac. Ut vehicula ante vitae nulla scelerisque molestie. Duis sit amet mollis nisi, porttitor tempor nisi. Nulla vulputate diam sit amet ante elementum mattis. Nunc faucibus auctor nibh, non aliquet odio mollis quis. In et lacus vitae felis mollis lobortis. Lorem ipsum dolor sit amet, consectetur adipiscing elit.</w:t>
      </w:r>
    </w:p>
    <w:p w14:paraId="52D6FE8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ut aliquam felis, a lobortis massa. Pellentesque habitant morbi tristique senectus et netus et malesuada fames ac turpis egestas. Aliquam in fermentum lectus. Quisque quis mauris in eros vulputate commodo ac non nulla. Quisque interdum ligula quis purus lacinia, quis vestibulum justo ornare. Sed erat sem, vehicula ac mollis vel, consequat in diam. Orci varius natoque penatibus et magnis dis parturient montes, nascetur ridiculus mus. In egestas ultrices ipsum, vel aliquet tortor consequat eget. Maecenas est justo, auctor nec varius ac, tempus sed tortor. Sed at mi diam.</w:t>
      </w:r>
    </w:p>
    <w:p w14:paraId="1CEF3B4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Integer posuere erat velit, non blandit libero dignissim vel. Vestibulum dignissim erat tortor, vel mollis magna pretium vitae. Morbi viverra, est ac posuere placerat, neque nunc ornare metus, in feugiat ante est id mauris. Curabitur non velit id libero sagittis accumsan. Ut commodo tellus id purus aliquam dignissim. Cras placerat sapien et ante dapibus, vitae pretium nibh ullamcorper. Fusce malesuada ex at consequat pharetra. Maecenas quis diam metus. Aliquam eu sagittis libero, sit amet sodales augue. Nulla non molestie mauris, quis ultrices sem. Fusce ut est dapibus, fringilla nibh vel, porta dui. Proin quis mi lacus. Praesent pretium quam purus. Pellentesque ornare facilisis imperdiet. Morbi lacinia dolor vitae justo congue pretium.</w:t>
      </w:r>
    </w:p>
    <w:p w14:paraId="20C1585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a justo sapien. Interdum et malesuada fames ac ante ipsum primis in faucibus. Maecenas scelerisque enim eget rutrum interdum. Etiam scelerisque nunc non nisi viverra tempus sit amet ut tortor. Integer vitae risus a quam commodo ultricies vel eget odio. Donec dapibus erat ut dapibus dignissim. Morbi accumsan egestas velit eu egestas.</w:t>
      </w:r>
    </w:p>
    <w:p w14:paraId="3467347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Nullam sit amet est et magna fermentum cursus. Praesent ex dui, mattis et purus eget, laoreet porttitor ex. Fusce fringilla lacinia nulla eu posuere. Nulla a odio mauris. Pellentesque aliquet quam libero, at egestas est aliquam vel. Ut ac tortor nisi. Donec aliquet libero quis nibh vestibulum, vel porta erat ullamcorper. Proin nec orci sem. Suspendisse placerat cursus cursus. Maecenas accumsan elit et aliquet congue.</w:t>
      </w:r>
    </w:p>
    <w:p w14:paraId="76545C7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feugiat sodales nisi vulputate euismod. Mauris purus lorem, hendrerit non imperdiet tempor, vulputate ac risus. Duis et laoreet dolor. Aliquam erat volutpat. In at dolor a ex viverra porttitor. In lectus risus, bibendum eu massa at, tempor posuere magna. Duis in odio ultricies, fringilla lacus et, iaculis lacus. Morbi dictum, tortor sit amet imperdiet tempus, velit nibh interdum massa, id mattis odio erat in nisl. Suspendisse nec eros non magna interdum volutpat eget in metus. Nulla bibendum libero massa, accumsan tincidunt augue feugiat at.</w:t>
      </w:r>
    </w:p>
    <w:p w14:paraId="1D6B697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Proin semper nunc sed risus interdum accumsan. Donec pharetra dui sed massa pellentesque, sed scelerisque libero ornare. Suspendisse risus arcu, porta at laoreet vitae, sagittis ut nulla. Praesent et blandit mauris, sit amet mattis dolor. Phasellus id tristique orci. Donec eget elementum nunc. Nam libero tellus, vulputate faucibus justo sed, sagittis pharetra risus. Etiam in accumsan lacus. Class aptent taciti sociosqu ad litora torquent per conubia nostra, per inceptos himenaeos.</w:t>
      </w:r>
    </w:p>
    <w:p w14:paraId="3CBAC5C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dignissim, sapien et lacinia fermentum, ligula quam vulputate urna, quis dapibus lorem risus quis orci. Cras pharetra neque sed nisl porttitor convallis. Sed ac arcu ut nunc porttitor hendrerit iaculis et ex. Cras lorem neque, blandit non ligula id, eleifend tempor arcu. Aenean vitae interdum lorem. Nunc bibendum dui ut massa sodales, non iaculis nunc cursus. Sed volutpat libero erat. Vivamus fermentum urna aliquet risus porttitor euismod. Integer tempor, felis ut commodo consequat, mi mi tempus tortor, sed ornare ipsum tellus nec libero. Donec pharetra erat eros, nec bibendum neque tempus sed. Quisque elementum fringilla congue. Vestibulum nec augue id nisi porta auctor vel nec nisl. Vestibulum ante ipsum primis in faucibus orci luctus et ultrices posuere cubilia curae; Curabitur vestibulum porttitor hendrerit. Curabitur ut elementum nibh. Sed placerat faucibus aliquet.</w:t>
      </w:r>
    </w:p>
    <w:p w14:paraId="6442A70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Sed a est quis urna rutrum suscipit vitae vel nunc. Quisque pharetra, quam sit amet finibus fringilla, enim massa blandit enim, non auctor nulla ligula quis eros. Integer scelerisque congue tincidunt. Pellentesque vel condimentum tortor. Cras malesuada imperdiet aliquet. Integer eget pharetra urna, et fermentum libero. Fusce nec est efficitur, dignissim nisi at, consequat tellus. Suspendisse et sodales nisl.</w:t>
      </w:r>
    </w:p>
    <w:p w14:paraId="6C0DBC4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a venenatis justo. Duis ut egestas odio. Vestibulum porta mollis congue. Aliquam in tortor vel purus tempor faucibus. Vivamus posuere justo vitae risus molestie varius. Cras auctor odio congue, iaculis ante vitae, maximus felis. Suspendisse dignissim quam sit amet euismod auctor. Ut id elementum lectus. Duis fringilla dictum aliquam. Duis tincidunt, augue vitae facilisis scelerisque, nibh libero condimentum ligula, sed bibendum erat enim tincidunt ligula. In aliquet vestibulum erat, non dapibus ligula posuere at. Praesent elementum id purus eget fermentum. Praesent posuere imperdiet tristique. Quisque quis convallis enim. Cras tincidunt sit amet justo et suscipit. Vestibulum efficitur neque ullamcorper, laoreet ante et, tempus neque.</w:t>
      </w:r>
    </w:p>
    <w:p w14:paraId="65FD1E1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non enim aliquam odio sagittis semper. Integer faucibus a sem quis suscipit. Pellentesque et mauris tortor. Ut ullamcorper ligula ligula, non consequat quam dapibus non. Nulla facilisi. Quisque hendrerit ex tempor malesuada molestie. Aliquam erat volutpat. Etiam id bibendum sem, eget ornare turpis. Ut quis nisi velit. Nam aliquam, odio nec posuere vestibulum, diam orci blandit erat, a auctor magna neque eu turpis. Nulla vehicula nulla sit amet urna hendrerit, sit amet faucibus lorem efficitur. Nullam ipsum tortor, pellentesque nec ipsum eu, hendrerit faucibus sapien. Nulla mauris nisl, cursus eu leo ut, luctus laoreet quam. Sed iaculis, nulla ac accumsan mollis, lectus nunc lobortis nulla, id condimentum sem nibh nec leo.</w:t>
      </w:r>
    </w:p>
    <w:p w14:paraId="3A77ABE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ac magna blandit, feugiat leo nec, auctor arcu. Ut laoreet tortor velit, nec finibus elit viverra vitae. Donec orci magna, gravida ac felis eu, fermentum semper nisi. Aliquam facilisis mattis erat, non lobortis libero accumsan posuere. Aenean sollicitudin neque id tellus dapibus semper. Vivamus ac tellus nisl. Phasellus dignissim nunc et velit gravida, id luctus neque viverra. Suspendisse a fermentum mi. Integer porttitor, magna at scelerisque sagittis, magna orci efficitur diam, non ultricies mauris arcu vitae massa. Praesent feugiat, lectus laoreet viverra posuere, elit ligula accumsan ligula, non venenatis nunc leo at ante. Suspendisse potenti. Donec ut libero at ante vestibulum ornare. Maecenas ac sagittis ligula. Orci varius natoque penatibus et magnis dis parturient montes, nascetur ridiculus mus.</w:t>
      </w:r>
    </w:p>
    <w:p w14:paraId="1C0B619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dignissim libero ipsum, in tristique nisl ornare at. In ut hendrerit dui. Nam iaculis ipsum enim, sit amet dictum dui mollis sed. Cras pharetra accumsan quam, et condimentum odio. Praesent est ante, feugiat vel ultrices eget, convallis nec felis. Pellentesque erat diam, ornare a sagittis sed, lacinia tempus ex. Duis et turpis malesuada, fringilla nulla et, porttitor metus. Sed eu est convallis, convallis libero sed, vehicula diam. Quisque ante nunc, feugiat vitae risus ac, interdum blandit dolor. Aenean eleifend dolor vitae lectus interdum, sit amet molestie urna suscipit. Praesent nisi odio, viverra ac ligula ac, luctus lobortis mi. Fusce consectetur porta libero ut aliquet. Interdum et malesuada fames ac ante ipsum primis in faucibus. Nullam quis cursus neque, non efficitur nisi. Nunc in hendrerit mi. Aliquam consectetur, ante in ultrices congue, ex lacus faucibus dolor, non ornare justo risus nec urna.</w:t>
      </w:r>
    </w:p>
    <w:p w14:paraId="7BABA40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ultricies faucibus mauris a rhoncus. Mauris facilisis consectetur erat, sed pretium nibh aliquet ut. Aenean vitae velit in leo tincidunt hendrerit nec at dolor. Proin accumsan ac tellus ut dignissim. Fusce ligula quam, ultricies sed aliquet non, tempus at leo. Suspendisse blandit nulla lectus, et lobortis enim tristique ut. Proin nisl augue, volutpat quis leo quis, semper dictum ex. Cras ut ullamcorper lectus, at suscipit libero. Pellentesque ut diam at dui ultricies convallis non vitae justo. Nam condimentum eleifend lacus, id congue risus cursus eget. Vestibulum vulputate venenatis nunc. Morbi vitae mi vitae orci ultrices bibendum eu non magna. Pellentesque habitant morbi tristique senectus et netus et malesuada fames ac turpis egestas.</w:t>
      </w:r>
    </w:p>
    <w:p w14:paraId="02C1DB3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Duis eu efficitur augue. Proin et facilisis lacus. Phasellus suscipit libero cursus dapibus accumsan. Ut ligula ipsum, pulvinar non fringilla pellentesque, dapibus eget eros. Mauris fermentum libero vitae diam rhoncus, vitae convallis eros mattis. Pellentesque porttitor nisl ultricies nibh viverra fermentum. Donec feugiat dui vel lacus maximus, id malesuada ante malesuada. Cras tincidunt orci laoreet, efficitur lorem et, egestas leo.</w:t>
      </w:r>
    </w:p>
    <w:p w14:paraId="6203D24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rhoncus mi sit amet ornare laoreet. Duis eros nisl, imperdiet non nisl eu, pharetra rutrum nisi. Nullam eu elit varius, tristique dolor ac, faucibus felis. Suspendisse quis elit vestibulum, accumsan elit quis, pulvinar urna. Nunc sed neque ut dui auctor cursus eget vel sem. Vestibulum nibh eros, lobortis in enim nec, faucibus sodales justo. Aliquam vitae ex id elit gravida aliquet.</w:t>
      </w:r>
    </w:p>
    <w:p w14:paraId="47A6CCF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Vivamus dictum ex eget est condimentum, ut dignissim leo cursus. Donec ullamcorper maximus lacus in iaculis. Donec blandit sit amet justo vitae aliquam. Curabitur dolor metus, sollicitudin non magna vitae, cursus consequat erat. Etiam tempus arcu vitae augue porta sodales. Vivamus vehicula felis commodo urna molestie pulvinar. Aenean iaculis nec odio sit amet pharetra. Phasellus malesuada augue diam, in dapibus tellus dictum ac. Phasellus aliquet sollicitudin porta. In consequat augue ac rhoncus feugiat. Proin luctus, sem vehicula consequat auctor, dui dolor finibus enim, id porta ex mauris vel massa. Duis eget sem finibus, laoreet sapien quis, ultricies est.</w:t>
      </w:r>
    </w:p>
    <w:p w14:paraId="6511915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porta varius mollis. Pellentesque quam dui, consectetur nec felis sit amet, pretium porta risus. Nulla ultrices, sapien non viverra dignissim, nibh nisl tempor nulla, ut dapibus tortor libero vitae ex. Donec volutpat elementum cursus. Vivamus lobortis quam in placerat condimentum. Duis pellentesque rutrum consectetur. Aenean non rutrum libero. Cras pellentesque bibendum leo. Mauris semper vel turpis et accumsan. Fusce placerat ex mauris. Sed at tortor fermentum, venenatis elit vel, blandit leo. Morbi nec molestie nunc. Etiam vel molestie erat, in dapibus mi. Mauris gravida mauris odio, ut aliquam augue interdum sollicitudin.</w:t>
      </w:r>
    </w:p>
    <w:p w14:paraId="6E01BB9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Sed ac ante nec eros ultricies ornare. Nam luctus luctus turpis, ac sollicitudin mi tempus sit amet. Sed scelerisque tempus urna, sit amet ultrices libero auctor ut. Suspendisse non ipsum porta, lacinia orci et, sollicitudin elit. Mauris nec libero quis lectus sollicitudin faucibus eget at velit. Integer sed odio mauris. Maecenas gravida, ligula a rutrum dignissim, elit risus dignissim felis, sodales vehicula metus lacus pulvinar felis. Integer consectetur tincidunt orci vulputate bibendum. Ut magna felis, iaculis vitae dolor vitae, finibus lobortis turpis. In quis nunc mi. Ut justo magna, vehicula eget varius non, rhoncus sit amet nibh. Maecenas bibendum, ex non fermentum elementum, lorem velit rutrum mi, at tincidunt mi turpis eu nisi. Sed ligula erat, aliquet a placerat ut, mollis quis lorem. Integer accumsan elit ut lectus egestas, ut ornare ligula molestie.</w:t>
      </w:r>
    </w:p>
    <w:p w14:paraId="5386EC9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erat volutpat. Integer sed massa dolor. Morbi a urna sit amet dui vulputate interdum at in augue. Integer rutrum in velit at lacinia. Etiam quam velit, elementum at tempor ut, pellentesque sit amet ligula. Cras cursus convallis leo ac bibendum. Quisque a libero ex. Morbi condimentum est ullamcorper rutrum aliquet. Donec vitae pharetra lacus. Curabitur iaculis justo id nibh facilisis, eget imperdiet eros facilisis. In at diam suscipit ante porta varius nec nec ex. Duis quis maximus felis. Phasellus sodales maximus ullamcorper. Praesent egestas nibh non neque consequat, vel pretium erat placerat. Aenean quis ultrices ex, sit amet aliquet neque. Cras vel lobortis nisl.</w:t>
      </w:r>
    </w:p>
    <w:p w14:paraId="7A2F618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Suspendisse egestas scelerisque aliquet. Mauris condimentum accumsan tortor at fringilla. Morbi in lobortis felis. Morbi fringilla aliquet metus, vitae gravida quam. Duis malesuada rutrum purus viverra posuere. Nam sollicitudin ultricies rhoncus. Mauris nec neque eu elit cursus pellentesque a in justo. Donec tincidunt, eros eget lacinia dapibus, lorem diam tristique lorem, non vestibulum erat lacus ac tortor.</w:t>
      </w:r>
    </w:p>
    <w:p w14:paraId="06BE525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sit amet sapien laoreet, efficitur dui nec, maximus massa. Class aptent taciti sociosqu ad litora torquent per conubia nostra, per inceptos himenaeos. Sed quis sem vitae purus condimentum iaculis. Suspendisse nec aliquet sem. Fusce tortor sapien, viverra ut tincidunt at, suscipit id nulla. Donec a ipsum eget orci maximus mollis pharetra quis magna. Quisque venenatis felis rutrum, mattis mi efficitur, varius libero.</w:t>
      </w:r>
    </w:p>
    <w:p w14:paraId="4E6A823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elementum blandit molestie. Nulla eu magna eu urna finibus ornare non ut lectus. Cras consectetur libero nec ligula suscipit, in porttitor erat consectetur. Vivamus at magna non sapien molestie eleifend in finibus enim. Maecenas porttitor, augue sed tempus lacinia, orci enim tempor augue, non placerat dolor magna at neque. Ut eu metus a leo placerat venenatis. Nullam at nisi sapien. Nam convallis sem et aliquet tempor. Donec consequat velit justo, sit amet semper libero mattis vel. Fusce velit ante, lacinia eget purus quis, malesuada vestibulum lacus. Suspendisse egestas ex nec sapien consequat, at ultrices tortor eleifend. Donec tristique tempor eros, eu lacinia felis faucibus ac.</w:t>
      </w:r>
    </w:p>
    <w:p w14:paraId="671350C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sagittis lacus non suscipit fermentum. Mauris sollicitudin urna risus, id hendrerit orci mollis nec. Fusce dignissim scelerisque ornare. In fermentum nulla cursus fermentum accumsan. Praesent ultricies felis nulla, sed cursus elit consectetur non. Donec nisl lorem, interdum eu arcu sed, convallis tincidunt erat. In cursus sem quis tristique ultrices. Mauris quis neque in ex interdum egestas. Suspendisse pharetra libero congue sem consectetur vestibulum. Duis sit amet est id ante imperdiet auctor eget a velit. In at lacus vitae turpis commodo viverra. Nullam pellentesque dolor vitae sem ornare volutpat a sit amet est. Aliquam ac aliquet est. Duis vitae ligula a tortor rhoncus ornare non nec neque. Phasellus venenatis erat eu lectus imperdiet, non mollis velit mattis.</w:t>
      </w:r>
    </w:p>
    <w:p w14:paraId="6B0F9ED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Nullam at suscipit ex. Quisque varius at sem quis lobortis. Aliquam vitae porttitor purus, vitae vulputate dui. Vestibulum id venenatis tortor. Fusce ultrices turpis sit amet tincidunt sodales. Proin posuere odio id sem accumsan, a euismod nisl elementum. Vestibulum fringilla nunc in purus efficitur, nec porttitor augue placerat. Suspendisse mollis vel risus dapibus faucibus. Aliquam maximus est posuere lectus vulputate, posuere semper ex laoreet. Phasellus consectetur nibh eu ligula molestie gravida. Etiam nisl felis, accumsan sed orci sit amet, ullamcorper condimentum turpis. Curabitur accumsan, neque non eleifend tincidunt, est nisi vulputate nisl, eget consectetur erat purus at lacus. Vestibulum scelerisque tortor ipsum, sit amet porttitor tellus facilisis nec.</w:t>
      </w:r>
    </w:p>
    <w:p w14:paraId="514E6EA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Vivamus mauris odio, scelerisque vel nisl in, vulputate iaculis nisi. Nam fringilla vitae nibh ut tincidunt. Proin ac nunc vulputate, sagittis turpis convallis, condimentum odio. Proin lacinia magna nec efficitur sagittis. Pellentesque nibh ligula, ultrices id blandit sit amet, euismod a ex. Cras in sem ipsum. Maecenas cursus placerat metus, et placerat nisl fringilla eget. Pellentesque ullamcorper arcu leo, a tincidunt urna bibendum in. Pellentesque neque massa, ultricies in mi laoreet, gravida lacinia dui. Vestibulum eu mauris tempor, commodo leo et, condimentum lorem. Nunc pharetra sapien lacus, quis volutpat libero tincidunt ut. Proin aliquet massa ex, nec consectetur odio vulputate eget.</w:t>
      </w:r>
    </w:p>
    <w:p w14:paraId="48F906B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Phasellus congue lacus nec lorem vulputate, quis vulputate nulla feugiat. Donec et cursus diam, ac dapibus ex. Phasellus euismod sagittis lorem vitae posuere. Nam luctus auctor justo eu vulputate. Phasellus pharetra at nisi luctus ultricies. Pellentesque porta ipsum nec risus cursus, eget fermentum tellus auctor. Maecenas magna elit, pretium non sem non, ultrices tincidunt lorem.</w:t>
      </w:r>
    </w:p>
    <w:p w14:paraId="14837DD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dui lorem, laoreet sed ultricies eget, porta at nisi. Nullam eget metus vel tellus pretium venenatis at eu turpis. Mauris vitae egestas turpis, sit amet vehicula erat. Fusce quis lobortis dolor. Pellentesque habitant morbi tristique senectus et netus et malesuada fames ac turpis egestas. Mauris in nibh sed risus luctus faucibus. Nulla volutpat malesuada laoreet. Interdum et malesuada fames ac ante ipsum primis in faucibus. Pellentesque sit amet metus porttitor, euismod nunc et, interdum neque. Nam a auctor neque, ullamcorper mattis libero. Cras rutrum efficitur odio. Praesent id nisl molestie, convallis ex nec, gravida ante. In vel volutpat justo. In rhoncus tellus in iaculis aliquet.</w:t>
      </w:r>
    </w:p>
    <w:p w14:paraId="137F4F0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Duis elementum eget tellus et scelerisque. Quisque finibus, nisi et tincidunt viverra, justo metus ultricies quam, eget dignissim velit elit euismod nibh. Maecenas ac felis sed velit eleifend vulputate nec eu enim. Cras neque metus, egestas in viverra at, congue ac tortor. Class aptent taciti sociosqu ad litora torquent per conubia nostra, per inceptos himenaeos. In hac habitasse platea dictumst. Morbi laoreet luctus nunc et efficitur. Fusce eget gravida erat. Sed interdum sapien quis turpis malesuada porta. Sed nibh leo, ultricies a mattis ut, efficitur ac dui. Nulla posuere dolor ut pretium cursus. Fusce ullamcorper maximus justo non interdum.</w:t>
      </w:r>
    </w:p>
    <w:p w14:paraId="1607F36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Sed a lectus at turpis porta elementum at eget urna. Nunc pretium posuere consectetur. Maecenas sem nulla, venenatis non augue quis, posuere tincidunt justo. Ut laoreet vel mauris ut commodo. Ut porttitor purus et enim efficitur efficitur. Praesent et nulla sem. Nullam vehicula mi sit amet nisl congue, at eleifend arcu placerat. Maecenas sed scelerisque urna, auctor porta nibh. Suspendisse potenti. Nam maximus arcu non nunc elementum, a egestas ipsum finibus. Pellentesque a metus eros. Aenean placerat ligula ut odio varius suscipit. Donec mattis eu turpis nec porttitor. Orci varius natoque penatibus et magnis dis parturient montes, nascetur ridiculus mus.</w:t>
      </w:r>
    </w:p>
    <w:p w14:paraId="4A105AF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faucibus nisl interdum purus bibendum interdum. Nullam eu magna sed odio tristique fringilla. Cras purus urna, vestibulum id justo eget, eleifend varius nunc. Integer finibus sapien rhoncus nibh egestas porta. Vestibulum mollis consectetur porta. Integer ullamcorper feugiat risus, vitae pharetra diam congue tristique. Nullam ac nibh sagittis augue ullamcorper sagittis convallis vitae lectus. Orci varius natoque penatibus et magnis dis parturient montes, nascetur ridiculus mus. Proin ultricies ac est quis laoreet. Cras gravida hendrerit mauris ut hendrerit.</w:t>
      </w:r>
    </w:p>
    <w:p w14:paraId="707E1B8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Nullam interdum aliquet nisl sed blandit. Mauris molestie, turpis at finibus congue, tellus urna vehicula lorem, eu pellentesque arcu tortor eget tortor. Donec vehicula orci ut leo molestie luctus. Vivamus eget ligula elementum, tincidunt risus vitae, ultrices leo. Nam a tortor mattis, efficitur lorem semper, cursus turpis. Nullam cursus mi vel nunc pharetra, vel dictum orci convallis. Morbi id odio tincidunt erat finibus consectetur auctor vitae purus. Pellentesque habitant morbi tristique senectus et netus et malesuada fames ac turpis </w:t>
      </w:r>
      <w:r w:rsidRPr="00B52F3D">
        <w:rPr>
          <w:rFonts w:ascii="Arial" w:eastAsia="Times New Roman" w:hAnsi="Arial" w:cs="Arial"/>
          <w:color w:val="000000"/>
          <w:kern w:val="0"/>
          <w:sz w:val="21"/>
          <w:szCs w:val="21"/>
          <w:lang w:eastAsia="en-US"/>
        </w:rPr>
        <w:lastRenderedPageBreak/>
        <w:t>egestas. Integer elementum diam sed est lobortis, eu interdum erat ultrices. Nunc dui nibh, suscipit ac ante at, fermentum tristique lacus. Sed dapibus nibh ut erat blandit volutpat. In vel viverra velit. Ut a nulla sed arcu aliquam commodo.</w:t>
      </w:r>
    </w:p>
    <w:p w14:paraId="30F20E0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Aenean et urna sollicitudin, consectetur lacus non, volutpat turpis. Etiam sem nisi, facilisis quis interdum eu, ultrices eget risus. Nullam a nunc consectetur, iaculis quam vel, placerat dui. Etiam vel malesuada quam. Duis et hendrerit massa. Aliquam congue tincidunt dui id ullamcorper. Nunc feugiat, nulla nec facilisis tristique, urna risus pulvinar sem, in iaculis nibh turpis et lectus. Praesent egestas dapibus nisl, quis porta leo congue at. Vivamus porta iaculis sapien ac convallis. Aenean non feugiat nibh. Morbi ipsum dolor, porta et molestie eget, scelerisque id sem. Vivamus sagittis lectus pharetra, faucibus ante nec, congue dolor.</w:t>
      </w:r>
    </w:p>
    <w:p w14:paraId="511157F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Duis et eros eu ligula placerat imperdiet id vitae nunc. Vestibulum pharetra est sit amet condimentum fermentum. Praesent sagittis, purus in facilisis imperdiet, arcu elit feugiat nisi, posuere cursus leo ligula ac enim. Phasellus sit amet massa at augue cursus mattis sed eu sem. Nullam orci orci, fermentum non tempor ornare, facilisis ac tellus. Donec ultricies mi sed nulla ultrices, et congue est eleifend. Interdum et malesuada fames ac ante ipsum primis in faucibus. Aliquam eu velit ac sem blandit tincidunt in ut ante. Mauris mollis metus vitae quam interdum, sit amet consequat ante venenatis. Curabitur eget lectus a tortor ullamcorper rutrum a molestie arcu.</w:t>
      </w:r>
    </w:p>
    <w:p w14:paraId="2167AF3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sagittis enim a elit dictum facilisis. Sed congue tristique nisi, id fringilla elit aliquam eu. Nulla in suscipit purus. Mauris aliquet metus ac libero cursus, vel volutpat neque convallis. In hac habitasse platea dictumst. Aliquam vitae gravida nunc. Etiam placerat lectus ut finibus gravida.</w:t>
      </w:r>
    </w:p>
    <w:p w14:paraId="21BA863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quam leo, laoreet non ornare ut, congue ut nulla. Fusce feugiat condimentum purus vel tristique. Donec non placerat erat, at aliquet risus. Sed ac diam tellus. Proin viverra pharetra ex sit amet gravida. Proin urna mauris, condimentum a commodo at, aliquet id sem. Nunc semper pretium orci in cursus. Mauris fringilla, nisl ac hendrerit euismod, turpis turpis fermentum orci, vel congue diam metus pharetra massa. Suspendisse at elit a quam placerat ornare. In id cursus purus. Quisque at ligula risus. Integer malesuada, velit sit amet consectetur venenatis, lorem eros tristique quam, eu facilisis dui justo id urna.</w:t>
      </w:r>
    </w:p>
    <w:p w14:paraId="0BBB914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consequat, nisi et finibus facilisis, purus justo congue arcu, id ultricies nunc est quis justo. Aliquam consequat, nibh nec commodo ornare, nibh nulla efficitur purus, sit amet varius ligula nulla quis ligula. Etiam viverra ac quam in dapibus. Integer posuere, erat vel aliquam mattis, neque lectus viverra lacus, id vehicula dui ante eu mi. Nunc eget neque eget enim pellentesque pharetra. Suspendisse potenti. Fusce ante risus, auctor vitae accumsan eget, venenatis at dui. Integer id enim pellentesque, efficitur odio eu, feugiat erat. In sagittis ligula tincidunt lacinia aliquet.</w:t>
      </w:r>
    </w:p>
    <w:p w14:paraId="35C1D59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Duis quis consequat magna. Aenean augue odio, dapibus commodo mauris eget, interdum finibus massa. Vivamus eget tortor id nisi volutpat commodo. Aenean fermentum porttitor dui, id tincidunt eros ultricies vitae. Sed et posuere libero. Vestibulum malesuada felis ut diam pharetra, sit amet pulvinar ex accumsan. Morbi feugiat ligula eros, a rhoncus neque feugiat ac. Vivamus aliquam placerat ex vitae interdum. Vestibulum sed orci id enim laoreet vehicula. In finibus, purus sit amet imperdiet condimentum, augue sem tempus lorem, quis elementum massa tellus vitae mi. Maecenas mollis, dui vitae mollis condimentum, odio odio bibendum arcu, sed vehicula velit ante vitae dui. Aenean porttitor et nunc at condimentum. Duis egestas, sem a volutpat posuere, nisi lectus vestibulum odio, ut mollis ante purus aliquam nibh. Sed cursus lorem sed rutrum lobortis.</w:t>
      </w:r>
    </w:p>
    <w:p w14:paraId="682CF36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feugiat ligula vel pulvinar vestibulum. Maecenas vitae condimentum libero. Nulla facilisi. Cras luctus tellus arcu, vitae tristique metus sagittis id. Maecenas vel turpis luctus, tempor sem in, gravida felis. Donec dapibus volutpat massa a porta. Nunc finibus lorem nunc, sit amet congue nulla venenatis aliquet. Integer vitae laoreet justo.</w:t>
      </w:r>
    </w:p>
    <w:p w14:paraId="1F828A9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Nunc accumsan facilisis tellus, id imperdiet ex maximus id. Sed fermentum, augue lobortis pharetra rutrum, purus diam lobortis tortor, quis aliquam felis nunc sed diam. Pellentesque tempor dolor a magna tristique varius. Pellentesque egestas neque a nunc tristique gravida. Vivamus at fermentum justo. Morbi molestie ipsum quis eros varius tristique. Integer eu cursus nisl, at vehicula orci.</w:t>
      </w:r>
    </w:p>
    <w:p w14:paraId="6E0A8F7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Nullam scelerisque velit vitae volutpat suscipit. Cras turpis leo, venenatis quis turpis a, commodo eleifend neque. Sed tempor scelerisque erat ac suscipit. Vestibulum enim justo, ullamcorper vel arcu sit amet, mattis </w:t>
      </w:r>
      <w:r w:rsidRPr="00B52F3D">
        <w:rPr>
          <w:rFonts w:ascii="Arial" w:eastAsia="Times New Roman" w:hAnsi="Arial" w:cs="Arial"/>
          <w:color w:val="000000"/>
          <w:kern w:val="0"/>
          <w:sz w:val="21"/>
          <w:szCs w:val="21"/>
          <w:lang w:eastAsia="en-US"/>
        </w:rPr>
        <w:lastRenderedPageBreak/>
        <w:t>imperdiet nunc. Donec volutpat sit amet dolor et facilisis. Sed quis posuere neque, quis suscipit lectus. Nam vitae semper felis, eu varius nisl. Cras mauris lorem, facilisis id congue sed, vestibulum in metus. Phasellus dolor sem, posuere vitae nibh in, pretium vestibulum ipsum. Suspendisse convallis elit at porta gravida.</w:t>
      </w:r>
    </w:p>
    <w:p w14:paraId="262F1B0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Nullam lorem orci, pellentesque convallis mattis vulputate, dapibus pharetra justo. Ut eros dolor, auctor vel augue id, ultricies facilisis leo. In ultricies consequat justo in imperdiet. Suspendisse et molestie felis. In mollis nunc egestas, consequat lacus quis, rutrum nisl. Suspendisse molestie vel enim sit amet luctus. Suspendisse aliquet ex venenatis risus rhoncus, sit amet feugiat felis feugiat. Quisque ullamcorper facilisis molestie. In tellus urna, ornare eget diam eu, fermentum placerat justo. Praesent faucibus arcu sed ex vestibulum rhoncus. Fusce quis auctor velit, quis fermentum dui. In hac habitasse platea dictumst. Maecenas at malesuada libero.</w:t>
      </w:r>
    </w:p>
    <w:p w14:paraId="782BCD8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ac dui eget lorem porttitor finibus. Praesent bibendum varius augue a facilisis. Aenean et orci sollicitudin, rhoncus urna vitae, congue odio. Nulla condimentum turpis et fringilla faucibus. Lorem ipsum dolor sit amet, consectetur adipiscing elit. Integer gravida erat felis, vitae vestibulum arcu maximus eget. Sed varius quam est, ut aliquam urna feugiat in. Pellentesque gravida dui ac tortor facilisis ultricies sit amet ac est. In mi nisl, imperdiet quis nulla auctor, malesuada eleifend felis. Pellentesque malesuada ullamcorper leo a tempor. Interdum et malesuada fames ac ante ipsum primis in faucibus. Quisque convallis, lectus ut facilisis aliquam, mauris purus bibendum orci, nec viverra quam nibh a turpis. Nulla facilisi.</w:t>
      </w:r>
    </w:p>
    <w:p w14:paraId="4379926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Curabitur a mauris nec libero blandit elementum sed a nisl. Duis finibus nisl nec ante tempor interdum. Duis sagittis erat odio, quis efficitur urna convallis et. Sed vehicula tempor urna. Mauris sit amet nisi non diam pellentesque faucibus. Nullam rhoncus purus lorem, vel convallis massa interdum non. Phasellus efficitur in augue at laoreet. Duis ut arcu blandit, lacinia felis sit amet, auctor erat. Nunc iaculis diam ut orci dapibus pharetra. Nam posuere feugiat sem, in fermentum elit condimentum sagittis. Quisque condimentum in arcu a varius.</w:t>
      </w:r>
    </w:p>
    <w:p w14:paraId="29F2871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ante felis, faucibus a viverra et, dignissim at elit. Proin nisi nisl, pulvinar a feugiat ac, aliquam ut arcu. Nullam tempor tincidunt dui vitae egestas. Donec ac accumsan sapien. In varius cursus orci et bibendum. Suspendisse bibendum maximus dictum. Cras ex tellus, fringilla quis placerat ac, sagittis id urna. Aliquam erat volutpat. Vivamus tempor quam quis nibh varius rhoncus. Nullam ac erat vitae magna hendrerit imperdiet a vel ligula.</w:t>
      </w:r>
    </w:p>
    <w:p w14:paraId="5836032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Quisque bibendum erat non iaculis gravida. Aenean varius ante at metus porttitor dictum. Phasellus dignissim posuere egestas. Nullam tincidunt venenatis nisi sed sagittis. Donec non malesuada lorem. Sed maximus eleifend ultricies. Nullam ac aliquam tortor. Maecenas ullamcorper urna mi, ac pretium orci aliquet a. In suscipit, quam tristique varius pharetra, lorem metus fringilla lorem, id maximus diam diam tincidunt orci. Quisque rutrum efficitur quam suscipit convallis.</w:t>
      </w:r>
    </w:p>
    <w:p w14:paraId="2B23E20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Fusce sed dolor eget purus mattis maximus non id purus. Cras tempus nulla in erat varius, quis ultrices lectus pretium. In euismod lectus eget tortor bibendum ultrices. Cras vel tellus metus. Mauris semper libero sit amet nunc scelerisque dictum. Aenean viverra ante odio, sit amet bibendum elit pulvinar in. Duis facilisis vitae mauris eu pellentesque. Phasellus laoreet ornare purus sit amet laoreet. Donec pulvinar ipsum nunc, eget varius mauris bibendum id. Donec sollicitudin diam id odio placerat volutpat. Phasellus bibendum nisl in felis facilisis venenatis.</w:t>
      </w:r>
    </w:p>
    <w:p w14:paraId="1AA3383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facilisi. Praesent tempor, lectus quis porta rutrum, nibh urna vulputate orci, rhoncus faucibus lacus dui sit amet diam. Vivamus eu condimentum nunc. Suspendisse vitae tincidunt sem. In dictum orci vel ipsum rhoncus imperdiet. Pellentesque et tellus elementum, fringilla ligula vitae, volutpat tortor. Praesent mollis cursus egestas. Proin in varius mauris, a fringilla augue. Suspendisse dictum, nisl at gravida aliquet, tortor erat tristique velit, id viverra eros metus sed ligula. Morbi a mi in enim finibus convallis non vel diam. Duis scelerisque, urna quis pretium sodales, nibh lectus sagittis justo, et tincidunt turpis nibh et mauris.</w:t>
      </w:r>
    </w:p>
    <w:p w14:paraId="02B000E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Integer consequat odio sit amet lacus ultrices pharetra. Donec ac arcu non nibh mattis vehicula. In malesuada non magna non lobortis. Aliquam erat volutpat. Fusce molestie eros at quam elementum mattis. Vestibulum ante ipsum primis in faucibus orci luctus et ultrices posuere cubilia curae; Praesent augue metus, tristique vel turpis ac, malesuada malesuada diam. Ut maximus mollis arcu id aliquam. Praesent tempus lacus risus, eu malesuada arcu vehicula et.</w:t>
      </w:r>
    </w:p>
    <w:p w14:paraId="35205C5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Duis porta mauris ut dignissim pretium. Nunc eu ipsum non ipsum venenatis sodales. Fusce sit amet orci et tellus placerat cursus. Curabitur in mi eget mauris posuere fermentum venenatis nec lorem. Aenean ullamcorper mollis maximus. Donec sit amet metus urna. Suspendisse maximus sagittis neque vitae auctor. Nulla sed turpis faucibus ex fermentum gravida.</w:t>
      </w:r>
    </w:p>
    <w:p w14:paraId="3584349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Proin tristique maximus libero at rutrum. Cras eu augue lacinia tortor dapibus mattis quis sit amet lectus. Nunc gravida, urna ut dapibus viverra, lorem tortor rutrum mi, id luctus nisl arcu egestas nunc. Duis dapibus est pharetra auctor convallis. Quisque eu blandit dolor. Nulla rutrum tempus purus, id venenatis risus vestibulum vel. Cras at massa augue. Maecenas efficitur eget urna eu mattis. Nullam at risus suscipit felis pretium semper. Nulla dignissim semper tempus. Proin in convallis dolor, dictum hendrerit arcu. In hendrerit pulvinar finibus. Etiam scelerisque dolor sit amet lectus tempus pellentesque. Fusce semper nisi ut elementum posuere. Fusce faucibus consectetur orci, in tempus velit mattis quis.</w:t>
      </w:r>
    </w:p>
    <w:p w14:paraId="2BE1E59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Sed pretium magna vel sem egestas elementum non ac eros. Nam et eleifend libero, et pretium leo. In vel sodales nibh, nec sagittis leo. Integer lacinia quis nulla sed pretium. Pellentesque ac orci erat. Nulla quis bibendum tortor. Integer fringilla fermentum tortor, vel posuere leo volutpat ut. Nunc finibus diam quam, sed imperdiet mauris hendrerit aliquet. Nullam sagittis risus eget varius vehicula. Duis iaculis massa lectus, eu mollis leo fermentum eu. Suspendisse mattis, diam fringilla tempus facilisis, ipsum turpis pharetra lorem, eu auctor nibh dolor at nulla.</w:t>
      </w:r>
    </w:p>
    <w:p w14:paraId="1432755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Fusce non massa velit. Vestibulum tincidunt elit eros. Phasellus eget massa a arcu molestie mollis a nec risus. Fusce laoreet placerat tellus, sit amet tristique lorem pellentesque id. Morbi laoreet scelerisque nunc id tincidunt. Fusce malesuada elit egestas ante pulvinar, at vehicula dolor iaculis. Nunc nec placerat neque. Fusce pharetra, mi ac ullamcorper consequat, libero justo aliquet est, a dictum ante nulla quis est. Nullam efficitur ac nulla at porta.</w:t>
      </w:r>
    </w:p>
    <w:p w14:paraId="6ECBE15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Cras semper risus iaculis turpis congue dignissim. Praesent volutpat tristique nulla eget viverra. Morbi hendrerit elit arcu. Cras faucibus, dolor ac congue tincidunt, metus mauris blandit velit, non blandit diam diam eget massa. Vestibulum a ante quam. Nullam et tristique eros. In egestas nunc lectus, sed imperdiet magna eleifend tristique. Vestibulum ac hendrerit dui. Integer blandit sem nec ex porttitor, eu feugiat nisi sodales. Morbi ac tempus elit, id iaculis enim. Aenean ut posuere dui. Praesent accumsan mi et sapien varius mattis. Mauris nec ultricies tortor. Suspendisse ac vestibulum nisi. Curabitur venenatis erat in odio posuere hendrerit. Nam maximus elit et augue tempor maximus.</w:t>
      </w:r>
    </w:p>
    <w:p w14:paraId="1E8FDD6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Vivamus sed volutpat lorem. Mauris tempus nulla id nisl venenatis dignissim. Proin eget risus ante. Cras dolor dui, suscipit ac nibh sed, auctor dapibus orci. Fusce ex lacus, molestie vel urna nec, euismod dictum arcu. Sed consequat bibendum varius. Nullam tortor odio, eleifend sed neque eget, tempor mattis lacus. Suspendisse iaculis tristique porta. Aliquam eleifend nulla et volutpat egestas. Etiam a efficitur ex. Pellentesque imperdiet sodales mi, ut blandit sem pretium sit amet. Aenean nec ante eu elit sodales molestie. In a ligula at neque pellentesque varius.</w:t>
      </w:r>
    </w:p>
    <w:p w14:paraId="102DB7B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sit amet sapien semper, lacinia ligula ac, consectetur turpis. Proin et pellentesque ex. Maecenas nisl nulla, suscipit pharetra ex in, fringilla vehicula orci. Proin rutrum metus nulla, sed pulvinar augue dictum non. Nam vehicula, sem bibendum rutrum blandit, purus nisi vestibulum est, id vestibulum metus mauris eu mi. Mauris mattis metus sed magna imperdiet, et pharetra ipsum rhoncus. Praesent fermentum, diam vitae vestibulum bibendum, est turpis viverra dui, sit amet imperdiet magna libero id erat. Maecenas suscipit maximus mattis. Sed dapibus dolor non massa mattis imperdiet. Ut sed enim a risus rhoncus volutpat sit amet quis elit.</w:t>
      </w:r>
    </w:p>
    <w:p w14:paraId="44EDFEF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nec dolor mauris. Sed pulvinar lectus nec dignissim viverra. Nam vehicula varius est, non feugiat nunc suscipit vitae. Phasellus commodo libero eu purus iaculis vehicula. Interdum et malesuada fames ac ante ipsum primis in faucibus. Ut ultricies posuere mollis. Nunc eu euismod ipsum. Phasellus lobortis, diam id congue laoreet, nulla magna volutpat justo, eget blandit odio ante quis ligula. Integer sed magna gravida, hendrerit neque eget, auctor orci. Quisque laoreet metus lorem, eu dignissim felis porta nec. Etiam scelerisque mauris vel feugiat congue. Fusce rhoncus, ante laoreet efficitur luctus, eros enim eleifend ante, eu tempor lacus dui nec urna. Phasellus tempus quis orci at efficitur. Sed bibendum euismod magna quis egestas. Maecenas elementum nunc ac neque cursus ullamcorper.</w:t>
      </w:r>
    </w:p>
    <w:p w14:paraId="795BEE0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Fusce id quam sed risus rhoncus lacinia vel et nunc. Morbi magna nulla, venenatis a ipsum non, varius volutpat elit. Donec faucibus, erat vitae dictum blandit, odio tellus ultricies ante, sed eleifend magna tortor eget magna. Proin eget urna ac ipsum pulvinar egestas. Donec congue magna eget orci pretium molestie. Curabitur felis est, feugiat eget enim ut, pulvinar pulvinar quam. In hac habitasse platea dictumst. Nullam sed tempor nisi, congue facilisis est. Pellentesque convallis posuere urna ac tincidunt. In mollis interdum nisl vel congue. Nulla nisl purus, ullamcorper vitae dolor ut, varius commodo nibh. Nam consectetur ante non vestibulum dictum. Cras fringilla malesuada arcu, eu ornare purus. In tincidunt sem vel tellus cursus, in consectetur enim volutpat. Orci varius natoque penatibus et magnis dis parturient montes, nascetur ridiculus mus. Nullam vitae arcu congue, laoreet velit fringilla, posuere enim.</w:t>
      </w:r>
    </w:p>
    <w:p w14:paraId="56C74C4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Maecenas in lectus eget metus aliquet sollicitudin eu vitae massa. Vestibulum volutpat mi et felis pretium porta. Mauris cursus elementum justo, eget convallis felis ultrices non. Quisque vitae ipsum metus. Nullam ac pellentesque urna. In hac habitasse platea dictumst. Morbi blandit vestibulum augue, fringilla fringilla massa posuere non.</w:t>
      </w:r>
    </w:p>
    <w:p w14:paraId="36C5E91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faucibus varius pretium. Suspendisse lorem dolor, volutpat vel magna sed, eleifend feugiat turpis. Cras interdum, erat eu bibendum tincidunt, urna nibh volutpat tortor, laoreet facilisis nunc neque a erat. Aenean eget tortor ante. Donec dolor elit, faucibus ut mauris ac, sagittis mollis odio. Integer dapibus purus eget arcu facilisis molestie eu in orci. Lorem ipsum dolor sit amet, consectetur adipiscing elit. Curabitur finibus nunc in nisl luctus ornare. Integer volutpat lobortis pharetra. Nullam tristique iaculis augue, at vulputate est sagittis sit amet. Curabitur vulputate ut est id iaculis. Maecenas elementum elit felis, sed vestibulum enim blandit ac. Cras sed erat molestie, dapibus eros eu, tempus mauris.</w:t>
      </w:r>
    </w:p>
    <w:p w14:paraId="618B815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Quisque placerat viverra feugiat. Pellentesque blandit lectus quis lacus sodales convallis. Etiam ligula nisl, venenatis sit amet diam nec, porta vestibulum purus. Nulla facilisi. Etiam lacinia vestibulum orci, vitae mattis mi maximus sed. Cras purus felis, vulputate nec ullamcorper vel, varius ac orci. Mauris id tempor orci, eget aliquet massa. Aenean interdum nunc at ex commodo, eu imperdiet arcu gravida. Proin vulputate massa magna, et faucibus justo iaculis sed. Sed congue ullamcorper eleifend. Sed aliquet, dolor in gravida ultrices, ante ante posuere magna, nec venenatis ex nisi in neque. Nam scelerisque augue sit amet elit porta faucibus. Nulla pellentesque aliquet orci, ac aliquet nulla vulputate a. Proin fringilla lacus est, eu maximus neque laoreet nec.</w:t>
      </w:r>
    </w:p>
    <w:p w14:paraId="3FED3DE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volutpat dolor nec turpis mattis, rutrum tempor velit sollicitudin. Integer sit amet ornare ipsum. Nullam hendrerit, ante ultricies luctus vehicula, justo lectus auctor augue, sed molestie lorem nulla nec ex. Pellentesque mattis pulvinar libero nec varius. Quisque fringilla egestas finibus. Ut non posuere dolor. Mauris dignissim lectus sem, quis laoreet tellus interdum sit amet. Nulla facilisi. Ut sodales lobortis felis eu fringilla. Pellentesque habitant morbi tristique senectus et netus et malesuada fames ac turpis egestas. Integer faucibus dolor ut tellus venenatis, eu blandit leo gravida. In imperdiet metus ut pretium mattis.</w:t>
      </w:r>
    </w:p>
    <w:p w14:paraId="0B6D486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blandit ipsum a quam porttitor porta. Ut in pulvinar lectus. Duis mollis lorem ut magna tempus, at ornare risus fermentum. Cras faucibus, ex quis luctus fringilla, est ex sagittis elit, scelerisque porttitor leo nisl a lacus. Integer molestie lacus purus, eget faucibus turpis ullamcorper quis. Nulla vel mi pretium ex accumsan finibus eu id leo. Phasellus in ex in orci pulvinar egestas quis non ligula. Class aptent taciti sociosqu ad litora torquent per conubia nostra, per inceptos himenaeos. Aliquam tempor est non nulla malesuada eleifend. Duis in odio at elit iaculis lobortis. Suspendisse porta dolor ligula, sit amet tristique urna fringilla ut.</w:t>
      </w:r>
    </w:p>
    <w:p w14:paraId="7A7E42D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Cras tristique venenatis purus nec sagittis. In hac habitasse platea dictumst. Pellentesque libero ante, accumsan eget tincidunt quis, bibendum sit amet risus. Duis feugiat nunc vitae imperdiet vestibulum. Nulla luctus felis ac quam maximus semper. Sed dignissim auctor posuere. Vivamus id quam sed est convallis viverra eu nec nunc. Maecenas blandit tortor purus, eu sodales nulla fringilla sed. Morbi vel tempor metus, ac sagittis est. Sed varius viverra dui, id dapibus elit luctus at. Cras ut arcu pellentesque, bibendum est sit amet, mollis orci.</w:t>
      </w:r>
    </w:p>
    <w:p w14:paraId="58D74C9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Sed vel semper magna, id hendrerit lacus. Fusce posuere eget felis id dignissim. Aliquam imperdiet congue facilisis. Nam vulputate mauris eu mi dapibus, in consectetur ante suscipit. Curabitur vitae sapien sed purus iaculis tempus. Fusce dictum dolor nisl, eu lacinia ligula dictum sit amet. Nam eu egestas metus. Donec dictum leo a ante sodales interdum lacinia sed enim. Nulla non rutrum elit. Morbi tincidunt tempor justo quis </w:t>
      </w:r>
      <w:r w:rsidRPr="00B52F3D">
        <w:rPr>
          <w:rFonts w:ascii="Arial" w:eastAsia="Times New Roman" w:hAnsi="Arial" w:cs="Arial"/>
          <w:color w:val="000000"/>
          <w:kern w:val="0"/>
          <w:sz w:val="21"/>
          <w:szCs w:val="21"/>
          <w:lang w:eastAsia="en-US"/>
        </w:rPr>
        <w:lastRenderedPageBreak/>
        <w:t>varius. Curabitur nec arcu fermentum, tincidunt mi a, semper leo. Phasellus id purus pharetra, elementum sem ac, commodo tellus.</w:t>
      </w:r>
    </w:p>
    <w:p w14:paraId="56A2C52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imperdiet purus sed diam iaculis lacinia. Sed vulputate erat et justo tristique, ac porta arcu varius. Morbi faucibus odio nec erat faucibus eleifend. In ac arcu dolor. Aenean sit amet nulla quis nunc consectetur convallis. Mauris blandit, turpis maximus gravida hendrerit, turpis ante tincidunt ligula, et dapibus nisl sapien non nunc. Donec nec bibendum risus. Vivamus eget nunc nisi. Cras ullamcorper tristique diam at sollicitudin. Nam gravida pretium elit a porta. Maecenas eleifend, mi vestibulum ultrices semper, est ante iaculis magna, vel iaculis nisl eros vitae purus. Morbi ut posuere turpis. Cras hendrerit imperdiet tellus sed venenatis.</w:t>
      </w:r>
    </w:p>
    <w:p w14:paraId="3D714F4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maximus venenatis consectetur. Integer vel pharetra velit. Phasellus accumsan sollicitudin erat ac sollicitudin. Duis sollicitudin dictum accumsan. Ut nec bibendum sem, et elementum turpis. Nullam placerat finibus justo laoreet vulputate. Proin luctus laoreet felis nec tincidunt. Mauris mattis, nisl in fringilla iaculis, metus lectus efficitur mi, a hendrerit tortor est ut augue. Quisque consequat lobortis leo quis dapibus. Vestibulum scelerisque eu eros blandit laoreet. Sed a augue eu orci molestie sollicitudin. Sed vitae est odio. Nullam ac mi urna. Vestibulum lacinia vulputate sem, eu egestas nisi lacinia ac.</w:t>
      </w:r>
    </w:p>
    <w:p w14:paraId="3EFABA1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Vivamus egestas arcu nec purus placerat, sit amet tincidunt felis consequat. Maecenas pulvinar arcu aliquet varius elementum. Nulla arcu felis, bibendum sit amet aliquam sed, cursus malesuada dolor. Proin bibendum eleifend tempus. Aliquam erat volutpat. Nam aliquet nisi vitae turpis luctus ullamcorper. Pellentesque rutrum ut dui sit amet commodo.</w:t>
      </w:r>
    </w:p>
    <w:p w14:paraId="33C2151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vel justo nunc. Duis tristique, diam nec dignissim mattis, nisi diam dictum dui, imperdiet fermentum turpis purus nec nibh. Pellentesque arcu orci, auctor id magna sagittis, porta aliquet urna. Curabitur eget tortor ullamcorper, luctus justo quis, fermentum mauris. Proin ultricies nibh a erat eleifend commodo. Donec eu porta velit, sed interdum ex. Maecenas magna ipsum, varius in condimentum non, vestibulum consequat lectus. Fusce elit metus, molestie nec erat auctor, cursus porta eros. Duis vehicula enim ligula, nec pulvinar lacus ullamcorper sit amet. Praesent eu aliquam neque. Nulla at ipsum massa. Aliquam volutpat volutpat pulvinar. Suspendisse potenti.</w:t>
      </w:r>
    </w:p>
    <w:p w14:paraId="37B0F70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posuere rhoncus magna, vel sagittis lorem porta eu. Nulla tellus odio, lobortis sit amet massa ac, dignissim pellentesque felis. Class aptent taciti sociosqu ad litora torquent per conubia nostra, per inceptos himenaeos. Praesent elementum velit purus, sed pharetra urna mollis vel. In hac habitasse platea dictumst. Nulla facilisi. Nullam sed odio eget nulla viverra laoreet at dictum urna. Proin lacus nunc, facilisis nec semper id, mollis ac lacus. Integer dictum, enim eu tincidunt auctor, nisl odio tincidunt ipsum, sit amet mollis ligula lectus ut turpis. Donec mauris ligula, tristique quis posuere id, luctus sit amet tortor. Aliquam iaculis in nunc vitae euismod. Curabitur rutrum risus posuere arcu venenatis, vel posuere libero finibus. In interdum, turpis vel maximus tincidunt, risus tellus molestie mi, et rhoncus neque lorem eu ante. Cras ac rhoncus turpis. Aliquam vulputate, tellus quis mattis convallis, sapien leo aliquet est, sed dignissim orci orci quis tellus.</w:t>
      </w:r>
    </w:p>
    <w:p w14:paraId="1B021DF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Duis eget sapien cursus, blandit nisi sit amet, fringilla leo. Nulla facilisi. Ut mi leo, rutrum vel ipsum eu, luctus lobortis felis. Nunc pellentesque, mi sit amet mattis ullamcorper, orci quam placerat tellus, sed rhoncus odio sem at nisi. Sed in velit nec nisi sagittis maximus ut nec arcu. Vestibulum ac nisl enim. Nunc pretium, dui sit amet viverra dictum, dui enim cursus est, in maximus turpis velit nec enim. Cras tincidunt blandit euismod.</w:t>
      </w:r>
    </w:p>
    <w:p w14:paraId="3B45473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hac habitasse platea dictumst. Aenean gravida placerat turpis, et tincidunt dolor finibus sit amet. Curabitur eget neque vel arcu finibus dignissim ut nec urna. Fusce rutrum purus eget tincidunt eleifend. Curabitur eu convallis ante. Aliquam mauris leo, sollicitudin quis consectetur id, convallis vitae nisi. Donec quis luctus dolor, at mollis ex. Suspendisse luctus tempor ex vitae fringilla. Etiam eleifend risus odio, nec semper nunc mollis ut.</w:t>
      </w:r>
    </w:p>
    <w:p w14:paraId="6BC97CF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risus nibh, congue non mattis in, vulputate id elit. In tincidunt cursus mauris vel congue. Vestibulum nec congue urna, in blandit lorem. Curabitur semper risus orci, faucibus maximus sapien eleifend eget. Nulla dignissim tellus erat, nec pharetra sapien pretium non. Morbi in blandit mauris. Proin interdum vehicula congue. Mauris urna lorem, faucibus vitae aliquam vehicula, gravida ut massa. Sed mi tellus, iaculis ut nibh mollis, porta blandit mauris. Nullam pretium, nibh et laoreet elementum, est mi eleifend mi, ut ullamcorper sapien eros eget dui. Aliquam faucibus est tellus, quis lobortis arcu iaculis eget.</w:t>
      </w:r>
    </w:p>
    <w:p w14:paraId="2BCCF3B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Nam rhoncus accumsan sem, sit amet sagittis mi tempus eget. Fusce volutpat pellentesque felis, et interdum enim malesuada nec. Praesent vitae porta turpis. Morbi luctus mi in aliquam malesuada. Integer interdum, turpis vitae aliquet fermentum, sapien magna vestibulum metus, vitae scelerisque sapien leo vitae orci. Pellentesque ac tempus magna. Duis ut rhoncus arcu. Maecenas facilisis erat sit amet tellus pretium euismod. Pellentesque habitant morbi tristique senectus et netus et malesuada fames ac turpis egestas. Vestibulum ante ipsum primis in faucibus orci luctus et ultrices posuere cubilia curae; Donec lacinia nisi eros, at consequat ante pulvinar sit amet. Mauris malesuada eros non quam ornare pellentesque. Nulla finibus leo id mi fringilla posuere.</w:t>
      </w:r>
    </w:p>
    <w:p w14:paraId="70AE8C6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Quisque feugiat egestas magna, eu lobortis lacus tincidunt vitae. Nam eget velit non dolor suscipit ullamcorper sed vitae leo. Duis malesuada augue id posuere sollicitudin. Sed interdum tortor eget quam volutpat, vel fringilla est vulputate. Nunc eu nisl cursus, vulputate dui luctus, posuere sapien. Donec maximus, est et porttitor volutpat, lorem mauris sodales nisi, sed commodo urna mauris ac dolor. Nam vel erat dolor.</w:t>
      </w:r>
    </w:p>
    <w:p w14:paraId="734DD60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Maecenas in porttitor magna, bibendum viverra turpis. Nulla facilisi. In bibendum urna massa, sed pellentesque lorem venenatis sit amet. Cras quam augue, imperdiet nec tristique hendrerit, ornare at ante. Donec ullamcorper purus a eleifend egestas. Vivamus sed luctus massa, in porttitor ipsum. Curabitur non rhoncus magna. Nam ac vestibulum nisl. Sed a enim arcu. Sed felis nisl, fermentum ac leo et, euismod suscipit mauris. In hac habitasse platea dictumst. Aliquam varius dui et tellus commodo mollis. Etiam scelerisque augue ac magna varius blandit. Vestibulum a pulvinar justo. Nunc vel eros at erat lacinia faucibus vitae in augue.</w:t>
      </w:r>
    </w:p>
    <w:p w14:paraId="0C1815B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felis est, posuere in auctor vel, dignissim vel nulla. Cras tincidunt nulla nisl, vel luctus lacus venenatis vel. Mauris eget viverra tellus, vitae volutpat nisi. Nam dapibus tincidunt nunc at condimentum. Vivamus auctor gravida congue. Integer ut tortor at nibh sollicitudin fermentum. Sed gravida ante odio, eu scelerisque velit eleifend eu. Curabitur porta ex sed orci molestie molestie. Aliquam erat volutpat.</w:t>
      </w:r>
    </w:p>
    <w:p w14:paraId="13060B9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ante ipsum primis in faucibus orci luctus et ultrices posuere cubilia curae; Donec nec porta turpis. Vestibulum ante ipsum primis in faucibus orci luctus et ultrices posuere cubilia curae; Etiam sagittis, diam in auctor tincidunt, eros massa luctus tortor, nec consequat diam dui vel velit. Nulla aliquet, nibh in efficitur euismod, erat nibh lacinia turpis, quis scelerisque ligula leo id arcu. Fusce gravida aliquet finibus. Etiam eu mi nulla. Etiam ac tortor at velit imperdiet vulputate sit amet quis libero. Vestibulum ante ipsum primis in faucibus orci luctus et ultrices posuere cubilia curae; Phasellus finibus consectetur felis id mollis. Morbi porttitor felis diam, eget porta libero egestas quis. Interdum et malesuada fames ac ante ipsum primis in faucibus. Nullam laoreet velit sit amet rutrum dictum.</w:t>
      </w:r>
    </w:p>
    <w:p w14:paraId="69F747D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sed mauris rutrum, ultricies tellus vitae, dictum nisi. Duis tristique faucibus mi a commodo. Donec cursus, ante tempor laoreet rutrum, augue arcu sollicitudin erat, sed blandit velit ante tempor augue. Mauris bibendum maximus sem, eget efficitur nibh bibendum eu. Ut vitae maximus ante. In nibh mauris, iaculis a aliquam in, tincidunt viverra dui. Morbi eu lectus sit amet mi fringilla aliquet. Curabitur nec viverra turpis, consectetur bibendum lectus. Quisque sagittis laoreet tempus.</w:t>
      </w:r>
    </w:p>
    <w:p w14:paraId="4E8CE95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rutrum velit et dignissim auctor. Nam et tempus diam. Aliquam venenatis condimentum convallis. Nulla bibendum sapien lacus, at vulputate felis pharetra at. Integer accumsan aliquam eros, at aliquam ante scelerisque et. Suspendisse imperdiet quam vitae mattis volutpat. Praesent vulputate rutrum viverra. Mauris tincidunt volutpat quam, et vehicula ante condimentum a. Cras tempor quam sem, nec tristique turpis congue in. Nam finibus bibendum diam quis ultrices. Duis at ornare est. Curabitur nec feugiat justo.</w:t>
      </w:r>
    </w:p>
    <w:p w14:paraId="0EE0725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hac habitasse platea dictumst. Cras pharetra et mauris ut scelerisque. Orci varius natoque penatibus et magnis dis parturient montes, nascetur ridiculus mus. Pellentesque vestibulum in dui ac sagittis. Nullam vitae mauris diam. Morbi dictum felis augue, eget luctus tortor tincidunt a. Morbi nisi augue, fermentum ut augue at, imperdiet consectetur nibh. Etiam nec consequat tortor. Pellentesque libero nisi, maximus nec aliquam in, laoreet sit amet orci.</w:t>
      </w:r>
    </w:p>
    <w:p w14:paraId="538F553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Pellentesque purus ante, cursus non luctus rutrum, gravida et mi. Curabitur dictum nisi pulvinar, accumsan ex sed, lacinia ligula. Vivamus viverra, velit a molestie euismod, risus nunc egestas urna, sit amet aliquet ante arcu at nisi. Donec nec lacinia nulla. Nam congue luctus egestas. Suspendisse porta massa lorem, </w:t>
      </w:r>
      <w:r w:rsidRPr="00B52F3D">
        <w:rPr>
          <w:rFonts w:ascii="Arial" w:eastAsia="Times New Roman" w:hAnsi="Arial" w:cs="Arial"/>
          <w:color w:val="000000"/>
          <w:kern w:val="0"/>
          <w:sz w:val="21"/>
          <w:szCs w:val="21"/>
          <w:lang w:eastAsia="en-US"/>
        </w:rPr>
        <w:lastRenderedPageBreak/>
        <w:t>sodales tincidunt felis feugiat id. Donec pretium libero eget diam condimentum molestie. Aenean bibendum mattis dolor. Vivamus gravida nisi eu ligula sodales, et tincidunt ex viverra. Aliquam aliquam ornare orci, quis auctor ante fermentum quis. Nam porta tellus ut enim fringilla fermentum. Vivamus bibendum accumsan neque ut mollis. Etiam lacus nunc, mollis eget arcu eu, sagittis semper lacus. Curabitur laoreet ullamcorper massa ac aliquam. Lorem ipsum dolor sit amet, consectetur adipiscing elit.</w:t>
      </w:r>
    </w:p>
    <w:p w14:paraId="3CC5D2A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eget est libero. Aliquam in dui faucibus ante efficitur condimentum id a ante. Donec nec vehicula ante. Curabitur fringilla, turpis eget gravida ullamcorper, nisl mauris vestibulum massa, ac scelerisque sapien sapien in diam. Nullam non nulla in nisi mattis ullamcorper sed sit amet libero. Mauris egestas nulla malesuada, fermentum est id, posuere ipsum. Phasellus lacinia sapien quis semper gravida. Nam lectus velit, tempus quis ipsum a, molestie sodales erat. Fusce sodales, libero sollicitudin eleifend faucibus, dui nibh dictum lectus, non feugiat ante erat eget tortor. Praesent sagittis ipsum nec porta bibendum. Suspendisse elementum, neque sed iaculis condimentum, diam metus aliquet lectus, in semper massa neque eu nulla. Etiam gravida hendrerit vulputate.</w:t>
      </w:r>
    </w:p>
    <w:p w14:paraId="0C2E8A0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Integer in mollis nunc. Nullam tincidunt efficitur ligula, at dapibus urna dictum nec. Aenean vel tempor enim. Nulla facilisi. Vestibulum placerat purus id ligula cursus, ut porta leo blandit. Class aptent taciti sociosqu ad litora torquent per conubia nostra, per inceptos himenaeos. Vestibulum volutpat odio massa, sit amet varius neque ultricies nec.</w:t>
      </w:r>
    </w:p>
    <w:p w14:paraId="707163E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condimentum, risus a efficitur sollicitudin, eros nulla vestibulum lacus, id tristique quam lectus eget nulla. Duis lorem elit, porttitor eu dolor non, mollis facilisis enim. Proin tristique maximus auctor. Morbi dapibus accumsan maximus. Donec at consectetur mi. Mauris dolor ipsum, scelerisque sodales dolor vitae, sodales scelerisque nisi. Morbi lorem urna, volutpat facilisis lobortis eget, consectetur et est. Praesent aliquam sem at tempor pellentesque. Vivamus a risus venenatis, auctor lorem ac, aliquam dolor. Phasellus varius nunc eget libero cursus pretium. In bibendum ornare molestie. Sed dapibus lobortis nisi. Vivamus dapibus, mi ac dictum faucibus, ante lacus finibus leo, vel posuere ligula dui non enim. Cras ex sem, lobortis id est nec, auctor suscipit dolor.</w:t>
      </w:r>
    </w:p>
    <w:p w14:paraId="4912E52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Fusce sit amet varius tortor. Donec non tellus varius, congue arcu vitae, commodo magna. Etiam id ultricies nulla. Vestibulum ante ipsum primis in faucibus orci luctus et ultrices posuere cubilia curae; Mauris ullamcorper augue metus. Etiam eu ipsum sem. In nec magna justo. Sed sit amet lectus magna. Nulla eu nunc est. Nulla ipsum diam, maximus eget libero a, lacinia convallis metus. Nullam molestie condimentum magna, in elementum arcu aliquet non. Duis vitae mi pulvinar, efficitur orci eu, tincidunt odio.</w:t>
      </w:r>
    </w:p>
    <w:p w14:paraId="74ED8DE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euismod, neque quis facilisis gravida, odio metus lacinia diam, eu ornare tellus lacus in risus. Donec tempor hendrerit ex. Ut non pulvinar metus, vitae tristique eros. Ut rutrum mi vitae metus rhoncus, in rhoncus erat suscipit. Donec ex lacus, commodo vitae ante at, placerat elementum tellus. Etiam eget mattis ante, vitae auctor metus. Vestibulum at neque a nisi consectetur vulputate et quis purus. Proin purus risus, porttitor nec sapien sit amet, faucibus vestibulum lacus.</w:t>
      </w:r>
    </w:p>
    <w:p w14:paraId="5869285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Suspendisse pellentesque dapibus scelerisque. Quisque nec condimentum dolor. Etiam et molestie magna. Sed sit amet molestie elit. Praesent convallis rhoncus elit sit amet venenatis. Curabitur vel placerat dolor. In posuere nisi eget placerat facilisis. Morbi eget lectus neque. Fusce fringilla tortor in felis aliquam bibendum. Phasellus eu feugiat purus, nec condimentum ipsum. Orci varius natoque penatibus et magnis dis parturient montes, nascetur ridiculus mus. Vestibulum blandit posuere libero, vitae rutrum purus maximus in. Morbi id arcu et arcu consequat venenatis. Pellentesque habitant morbi tristique senectus et netus et malesuada fames ac turpis egestas. Vivamus fermentum sapien vel felis pellentesque, vitae euismod nisi feugiat.</w:t>
      </w:r>
    </w:p>
    <w:p w14:paraId="553C5FC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Vivamus congue mi ut orci eleifend scelerisque. Ut sed gravida lorem. Aliquam consequat non leo a sollicitudin. Duis rhoncus nisl leo, eu posuere neque malesuada sit amet. Cras neque purus, facilisis venenatis molestie at, porta vitae eros. Duis porta dui nec dolor mattis sodales. Duis sodales tempor porttitor. Fusce tellus enim, vestibulum non finibus et, ultrices scelerisque nulla. Phasellus mollis nisl sapien, vel rhoncus mauris luctus quis. Nulla nec diam erat. Phasellus interdum sagittis elementum. Nunc aliquam commodo magna. Vivamus nec augue orci. Cras vel sodales turpis, a volutpat justo.</w:t>
      </w:r>
    </w:p>
    <w:p w14:paraId="0834140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Pellentesque porttitor quam dolor, vitae bibendum libero laoreet sed. Donec maximus dictum eros a maximus. Fusce vel placerat velit. Cras rhoncus ex ut enim finibus, non laoreet ligula egestas. Maecenas </w:t>
      </w:r>
      <w:r w:rsidRPr="00B52F3D">
        <w:rPr>
          <w:rFonts w:ascii="Arial" w:eastAsia="Times New Roman" w:hAnsi="Arial" w:cs="Arial"/>
          <w:color w:val="000000"/>
          <w:kern w:val="0"/>
          <w:sz w:val="21"/>
          <w:szCs w:val="21"/>
          <w:lang w:eastAsia="en-US"/>
        </w:rPr>
        <w:lastRenderedPageBreak/>
        <w:t>vehicula mi eu libero maximus, ut vestibulum lacus vestibulum. Maecenas viverra magna leo, nec ultricies tellus convallis ut. Ut a bibendum nulla. Phasellus dapibus fermentum velit id dignissim. Suspendisse luctus massa elementum fringilla cursus. Suspendisse tincidunt urna mi. Pellentesque elementum sem eu arcu ultricies ornare. Ut ante purus, sollicitudin id ultricies id, tristique in eros. Phasellus neque diam, condimentum nec condimentum ac, fermentum eget lorem.</w:t>
      </w:r>
    </w:p>
    <w:p w14:paraId="50F191E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ac facilisis nulla, sit amet efficitur lectus. Nullam id magna maximus, porttitor dolor ut, elementum nulla. Sed ac tempus est. Etiam at aliquet orci, et accumsan risus. Aenean venenatis non quam vel posuere. In viverra quis mauris eget rutrum. Nunc erat purus, molestie eu gravida eget, pulvinar eu arcu. Maecenas mollis pharetra euismod. Proin sed risus id urna tempus fermentum.</w:t>
      </w:r>
    </w:p>
    <w:p w14:paraId="5E78508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Curabitur vitae commodo purus. Quisque egestas leo quis ante efficitur, eget suscipit urna congue. Cras faucibus lacinia turpis id elementum. Ut mi nulla, auctor vitae justo et, pellentesque faucibus nulla. Nullam maximus laoreet augue, id eleifend arcu faucibus in. Donec lectus metus, convallis vitae lorem at, commodo pharetra tellus. Aliquam ultrices condimentum nunc sed vestibulum. Nullam elementum blandit sapien, et luctus diam finibus id. Curabitur ut posuere velit, pulvinar rutrum ex. Phasellus vestibulum tincidunt velit, non cursus neque interdum a. Integer ac metus eu sapien lobortis luctus. Pellentesque quis lacus a ipsum mollis pharetra. Mauris tempor, augue quis pharetra malesuada, quam ipsum placerat velit, nec pulvinar purus elit et augue. Mauris non suscipit justo. Integer at ipsum posuere nulla interdum venenatis.</w:t>
      </w:r>
    </w:p>
    <w:p w14:paraId="48B6D2B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Maecenas vel felis ex. Maecenas vestibulum velit vel lobortis ultricies. Curabitur bibendum condimentum turpis nec feugiat. Curabitur maximus felis et dolor sollicitudin rhoncus. Nam a ante tincidunt, iaculis nulla vitae, hendrerit est. Nulla eleifend erat a arcu egestas sagittis. Sed id euismod nunc. Fusce ut lacus eget erat vulputate pharetra. Sed pretium sapien quis rhoncus feugiat. Vivamus blandit erat vitae blandit pellentesque. Curabitur dapibus porta pharetra. Etiam massa mi, rutrum nec aliquet sed, laoreet eu ante. Integer dignissim vehicula velit ac iaculis. Fusce convallis maximus egestas. Nam ultrices ex at dui finibus aliquet.</w:t>
      </w:r>
    </w:p>
    <w:p w14:paraId="28BE97B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Integer nec auctor leo. Nunc nec sapien a lacus vestibulum aliquet. Integer accumsan metus imperdiet dolor commodo, ac finibus justo vehicula. Cras id volutpat mauris. Duis quis purus ut massa malesuada rhoncus. Nulla a vestibulum erat. In sagittis, mauris a laoreet euismod, urna nisi pellentesque justo, sit amet pharetra nulla sapien eu ex.</w:t>
      </w:r>
    </w:p>
    <w:p w14:paraId="32CFFEA9"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Cras mi massa, pellentesque ac venenatis in, porta sed est. Aenean sit amet vestibulum elit. Aliquam pretium nunc nibh, non euismod magna fermentum sed. Aliquam varius sodales porta. Etiam gravida massa malesuada, lobortis neque nec, ultrices odio. Mauris nec purus metus. Vivamus lobortis justo nunc, a lacinia mauris aliquet tempus. Nunc auctor, tortor eu malesuada finibus, massa leo congue nisl, a tincidunt tellus diam tincidunt magna. Morbi rhoncus pretium odio eget porttitor. Donec vel est tellus.</w:t>
      </w:r>
    </w:p>
    <w:p w14:paraId="70695A6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Integer vehicula turpis non sem ultricies pharetra. Sed eros tellus, rutrum non arcu sed, pulvinar dictum enim. Nulla et convallis sem, vel commodo ante. Curabitur quis ante convallis, suscipit lorem eu, vulputate nisl. Praesent mattis posuere odio, ut venenatis nisi rutrum at. Etiam turpis orci, auctor ut facilisis id, iaculis ut ligula. Suspendisse mollis eget libero sed condimentum. Suspendisse suscipit quam tincidunt magna congue laoreet. Suspendisse volutpat velit et lorem porta, ac suscipit odio tempus.</w:t>
      </w:r>
    </w:p>
    <w:p w14:paraId="14BF214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erat volutpat. Duis commodo, nulla ut dapibus porta, nisi tellus laoreet felis, eu ultricies mauris odio ornare urna. Vivamus at luctus sem. Quisque sollicitudin leo eu mauris vulputate, id sollicitudin orci luctus. Nullam sodales blandit dolor, eget efficitur purus faucibus non. Sed vel ante ut lacus malesuada finibus. Sed odio sem, semper eu dui sit amet, maximus tempor nisl. Vivamus non lorem id tellus accumsan hendrerit in non erat. Fusce non varius turpis, quis semper risus.</w:t>
      </w:r>
    </w:p>
    <w:p w14:paraId="036C694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Proin sagittis odio eu risus tempor pellentesque vitae et justo. Donec eu lobortis nulla. In hendrerit purus urna, mattis iaculis massa auctor sed. Sed consequat magna in sodales sodales. Nullam iaculis lorem vitae tincidunt mollis. Lorem ipsum dolor sit amet, consectetur adipiscing elit. Mauris non diam facilisis mi pharetra porta quis at enim. Pellentesque scelerisque velit orci, eget malesuada nisl porttitor at. Praesent ullamcorper pretium nunc, id cursus elit tincidunt sed. Sed sodales quis lectus auctor consectetur.</w:t>
      </w:r>
    </w:p>
    <w:p w14:paraId="710E888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Mauris sit amet nulla sollicitudin, sagittis ex in, aliquet neque. Suspendisse dapibus odio sit amet velit fermentum mattis. Nam in purus massa. Sed eu nisi ac tellus ullamcorper tempor id at risus. Fusce consectetur nunc elit, vitae viverra ligula tempus eget. Morbi feugiat at leo nec accumsan. Suspendisse in euismod enim, a mollis ante. Proin ac dolor eu risus pretium pellentesque ut et augue. Morbi tristique id justo vitae convallis. Mauris vel enim vitae sem tempus ultrices a id diam. Nunc auctor malesuada nulla, sed tempus magna dignissim id. Phasellus risus libero, elementum ut tincidunt sed, porta eu mi. Nullam efficitur ex non nulla volutpat, vitae dapibus arcu eleifend.</w:t>
      </w:r>
    </w:p>
    <w:p w14:paraId="5598796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Etiam id egestas turpis. Quisque sit amet porta nunc, a faucibus justo. Sed cursus ac lacus id pharetra. Aliquam ullamcorper accumsan libero, in placerat urna fringilla vel. Maecenas in odio laoreet, luctus augue nec, posuere purus. Proin dignissim dolor sed mauris blandit varius. Sed ultrices risus sem, et consectetur velit posuere sed. Etiam sed ornare nibh. Nunc non consequat justo, quis auctor purus. Morbi vulputate posuere elit, quis scelerisque enim fermentum id.</w:t>
      </w:r>
    </w:p>
    <w:p w14:paraId="557781C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suscipit augue id neque iaculis egestas. Fusce hendrerit mi eu pellentesque posuere. Etiam elementum magna eget augue blandit venenatis. Aenean eu ligula sit amet leo porttitor interdum non eget metus. Pellentesque malesuada iaculis mi et porttitor. Ut lectus elit, imperdiet ac magna quis, lacinia aliquet purus. Phasellus eu leo eu eros hendrerit facilisis. Aliquam iaculis a felis vitae fringilla. Donec tristique congue sapien id vehicula. In hac habitasse platea dictumst.</w:t>
      </w:r>
    </w:p>
    <w:p w14:paraId="64BB4D3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venenatis leo id tortor consequat aliquam. Morbi a fringilla erat, eget finibus arcu. Aenean auctor tincidunt augue. Proin ultrices, orci tincidunt tincidunt porta, sapien augue ultrices lacus, non aliquet quam dolor non enim. Integer at enim fermentum, molestie urna id, varius ante. Mauris non aliquet mi, a venenatis velit. Donec purus libero, congue cursus fermentum hendrerit, rhoncus eget nibh. Phasellus sed ornare erat. Vivamus aliquam libero enim, sed malesuada erat mollis id. Donec scelerisque tincidunt dui id vehicula. Vestibulum molestie arcu sed tellus congue varius.</w:t>
      </w:r>
    </w:p>
    <w:p w14:paraId="008E3C9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Sed accumsan, leo sit amet aliquam condimentum, urna augue consectetur tortor, bibendum malesuada sapien odio ac lacus. Pellentesque habitant morbi tristique senectus et netus et malesuada fames ac turpis egestas. Suspendisse potenti. Donec ullamcorper sem vitae lorem venenatis porttitor. In condimentum turpis eu lobortis auctor. Vestibulum a volutpat mi, vitae fermentum tortor. Fusce diam ligula, lobortis id ullamcorper a, semper at lorem. Cras vitae ullamcorper arcu. Nullam quis nibh a tellus pretium mattis in eget erat.</w:t>
      </w:r>
    </w:p>
    <w:p w14:paraId="6BB6CE6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dignissim nunc vitae elit efficitur tristique. Duis iaculis justo et nunc sodales, a fringilla lorem pellentesque. Proin est risus, pellentesque ut quam in, convallis commodo metus. Ut et placerat quam. Orci varius natoque penatibus et magnis dis parturient montes, nascetur ridiculus mus. Aenean eu hendrerit lorem. Quisque consectetur tempor faucibus. In non nisl sollicitudin eros auctor consequat. Cras eu urna posuere, efficitur lectus ut, sollicitudin dolor. Proin nec justo tincidunt, ultricies massa fermentum, volutpat augue. Suspendisse a nisl id leo porta feugiat. Praesent a semper nisi. Donec auctor porttitor pretium.</w:t>
      </w:r>
    </w:p>
    <w:p w14:paraId="5F1A5BE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Aenean auctor efficitur metus, vitae sollicitudin nisi sodales ullamcorper. In faucibus neque a purus bibendum consequat. Cras quis porttitor sem, aliquam semper eros. In volutpat, mauris a venenatis hendrerit, magna ipsum posuere nulla, in faucibus arcu ante ut urna. Suspendisse nunc orci, vulputate in finibus et, pretium in purus. Nam euismod sagittis ipsum a rhoncus. Morbi ut pharetra sem. Morbi nec arcu odio. Nulla in arcu laoreet, congue diam a, blandit nulla. Quisque volutpat tristique viverra. Pellentesque convallis a mi volutpat sollicitudin. Donec ornare neque posuere elit laoreet rhoncus. Sed maximus blandit sodales. Proin laoreet eros molestie nulla suscipit volutpat. Proin scelerisque erat sed erat porta sollicitudin.</w:t>
      </w:r>
    </w:p>
    <w:p w14:paraId="1144A1B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fermentum sem id diam condimentum, et varius turpis dapibus. Etiam id nulla ipsum. Aliquam erat volutpat. Aenean iaculis massa sed libero iaculis aliquam. Proin non tincidunt orci. Lorem ipsum dolor sit amet, consectetur adipiscing elit. Donec vehicula, arcu eu tempor ultricies, purus lorem lacinia libero, et dignissim augue ligula sit amet ipsum. Aenean ut varius mauris. Cras ante risus, tempus eu sapien non, maximus accumsan arcu. Duis leo ipsum, porta aliquam ex eget, facilisis lobortis odio. Nullam condimentum vestibulum purus. Vivamus pharetra pellentesque metus quis aliquam. Nulla elementum enim lectus, sed malesuada massa molestie id. Cras non lectus sodales, hendrerit mauris et, luctus ex. Duis fermentum sed nisi vitae ultrices. Nunc tempus libero quis tincidunt cursus.</w:t>
      </w:r>
    </w:p>
    <w:p w14:paraId="10FD639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Mauris ut tellus elementum, pharetra dolor sed, auctor leo. Vivamus scelerisque vitae ante ac maximus. Nullam auctor justo ut magna rhoncus, quis rhoncus erat convallis. Vestibulum convallis sodales tempor. Proin sagittis arcu risus, at vestibulum lorem rutrum a. Maecenas consectetur sed metus vel ornare. Sed rhoncus, felis sit amet posuere vehicula, quam ipsum vestibulum mi, ut volutpat neque massa sit amet metus. Praesent rhoncus, lectus ut fermentum porttitor, lorem orci lobortis urna, et accumsan eros nibh vel dui.</w:t>
      </w:r>
    </w:p>
    <w:p w14:paraId="63E27DD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lobortis egestas imperdiet. Proin non sodales metus. Pellentesque luctus, lectus id condimentum semper, arcu diam dignissim sapien, nec ultrices elit urna id augue. Nam rutrum enim vitae lectus fringilla condimentum. Aliquam consequat mauris condimentum mattis scelerisque. Vivamus porta cursus purus et aliquet. Suspendisse nec nulla fringilla, scelerisque nisl sit amet, mollis nisi. Donec facilisis, nisi vitae maximus ultricies, sapien orci dignissim nisi, id consectetur lorem urna in quam. Cras a justo eu arcu posuere viverra. Aliquam id purus ante. Maecenas eget tellus cursus, scelerisque arcu sed, consectetur eros. Duis vehicula justo purus, eu facilisis mi varius id. Nulla nec purus ac justo gravida scelerisque commodo vel felis. Aliquam sit amet turpis eu metus pulvinar mattis ornare quis augue. Fusce vulputate, orci non vulputate ultrices, dolor justo imperdiet justo, quis venenatis magna dolor ut sapien.</w:t>
      </w:r>
    </w:p>
    <w:p w14:paraId="0302366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lobortis, justo id hendrerit tincidunt, turpis ante molestie ipsum, sit amet vehicula justo lorem id nulla. Aenean nec eros non justo dignissim ultrices vitae et mi. Vestibulum aliquet odio id massa vulputate, vitae tincidunt sapien molestie. Integer hendrerit erat justo, non sollicitudin metus feugiat sed. Ut arcu augue, vehicula a tincidunt in, consequat sit amet ligula. Pellentesque placerat, neque vel pellentesque posuere, libero urna eleifend ipsum, et varius mauris eros ut ligula. Vestibulum ante ipsum primis in faucibus orci luctus et ultrices posuere cubilia curae;</w:t>
      </w:r>
    </w:p>
    <w:p w14:paraId="06ED3DE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Aenean pulvinar urna eleifend enim facilisis elementum. Duis aliquet tortor turpis. Morbi dapibus non metus et volutpat. Donec vitae ullamcorper dui, et vestibulum nibh. Integer lacinia justo eu cursus commodo. Nulla facilisi. Nullam tristique sem mi, sit amet egestas diam malesuada condimentum. Praesent accumsan ligula a nunc malesuada, ac finibus lacus finibus. Maecenas scelerisque a ante ut rutrum.</w:t>
      </w:r>
    </w:p>
    <w:p w14:paraId="566D44E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Maecenas ultrices nisi at aliquet commodo. Orci varius natoque penatibus et magnis dis parturient montes, nascetur ridiculus mus. Suspendisse vestibulum eleifend urna, non tincidunt purus congue ac. Nam bibendum commodo odio sed porttitor. Quisque vel suscipit diam. Morbi vulputate urna id elementum molestie. Proin aliquet tortor tincidunt, maximus risus sit amet, auctor nibh. Duis massa mauris, condimentum eget tellus sit amet, semper malesuada ligula. Duis vitae rhoncus ligula. Proin id rhoncus erat. Suspendisse non porta mi. Sed facilisis ligula luctus pharetra placerat. Suspendisse varius magna eu neque mattis, ut ultrices velit rutrum. Ut ornare eros eget turpis sagittis tincidunt eleifend sit amet purus.</w:t>
      </w:r>
    </w:p>
    <w:p w14:paraId="38FA1FC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Quisque purus ex, facilisis in metus sed, pellentesque tempus sem. Nulla vel mollis nunc, at blandit lectus. Pellentesque a molestie magna. Quisque at urna et mi imperdiet varius et sit amet velit. Morbi at tortor quam. Phasellus gravida fringilla leo, quis bibendum magna euismod sed. Duis tempor augue nisl. Nulla non elit non ligula placerat egestas.</w:t>
      </w:r>
    </w:p>
    <w:p w14:paraId="6EA261E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mattis massa eu lectus suscipit, iaculis ultrices turpis accumsan. Fusce pulvinar eros et sodales hendrerit. Duis sodales ligula a purus porta gravida. Cras tristique elit non eros posuere ornare. Nulla ut neque ut orci ultricies sagittis. In quis congue nulla. Cras scelerisque vestibulum ipsum. Nunc felis ligula, imperdiet nec augue sit amet, convallis pretium magna. Maecenas ultricies varius turpis, vulputate vehicula sapien lobortis ac. Integer tincidunt elit sed semper pellentesque. Etiam id velit sit amet mi convallis faucibus. Aliquam semper erat eget mauris vehicula sagittis. Praesent dapibus interdum varius. Praesent nunc justo, iaculis id tortor lobortis, elementum condimentum turpis. Praesent vitae interdum velit. Suspendisse imperdiet pharetra neque, elementum laoreet lectus tristique sed.</w:t>
      </w:r>
    </w:p>
    <w:p w14:paraId="669376E5"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Quisque interdum et orci eget scelerisque. Fusce ut aliquet turpis, a tristique elit. Cras vel quam at erat consequat dignissim ut non lorem. Donec finibus maximus erat, quis mattis felis lacinia a. Nullam condimentum sem massa, quis congue neque auctor sit amet. Etiam sit amet eros at nulla luctus congue. Ut eget leo vel felis vestibulum accumsan ac vitae nunc. Sed risus magna, pretium hendrerit suscipit a, elementum et nunc.</w:t>
      </w:r>
    </w:p>
    <w:p w14:paraId="4245193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Nulla hendrerit augue sed justo suscipit egestas. Quisque lobortis finibus massa a maximus. Proin bibendum, nulla sit amet rutrum feugiat, magna massa dignissim sapien, tempor accumsan libero sem et </w:t>
      </w:r>
      <w:r w:rsidRPr="00B52F3D">
        <w:rPr>
          <w:rFonts w:ascii="Arial" w:eastAsia="Times New Roman" w:hAnsi="Arial" w:cs="Arial"/>
          <w:color w:val="000000"/>
          <w:kern w:val="0"/>
          <w:sz w:val="21"/>
          <w:szCs w:val="21"/>
          <w:lang w:eastAsia="en-US"/>
        </w:rPr>
        <w:lastRenderedPageBreak/>
        <w:t>erat. Praesent purus tortor, semper in nisl vitae, auctor ultricies metus. Suspendisse in ipsum fermentum, ultrices orci vitae, egestas enim. Orci varius natoque penatibus et magnis dis parturient montes, nascetur ridiculus mus. Maecenas egestas felis ut viverra tempor. Fusce ornare posuere neque, vitae sollicitudin lorem cursus at. Sed id pellentesque ex. Ut quis velit aliquam odio interdum dapibus ultrices in lorem. Nulla euismod lorem quis sapien finibus tincidunt. Maecenas tellus mi, porttitor non nisl ac, vehicula bibendum lacus.</w:t>
      </w:r>
    </w:p>
    <w:p w14:paraId="6FE52DA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non orci rutrum, dapibus purus sit amet, porttitor ante. Ut tincidunt lectus vel purus volutpat eleifend. Vivamus sit amet mauris urna. Nunc fermentum risus orci, eget sollicitudin nisl aliquam sit amet. Sed iaculis volutpat diam, ac fermentum risus faucibus a. Duis consectetur orci sit amet dui ornare fermentum. Cras luctus rhoncus congue. Maecenas tellus orci, vulputate blandit tempus et, facilisis vel neque. Aliquam erat volutpat. Phasellus purus urna, sodales vel ultricies et, suscipit id lectus. Phasellus in libero sed urna pellentesque porta sit amet tincidunt nisl. Suspendisse ligula tellus, lacinia et ullamcorper sit amet, porta ac odio.</w:t>
      </w:r>
    </w:p>
    <w:p w14:paraId="4614E48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Aenean iaculis ligula non dui hendrerit malesuada. Vestibulum pretium neque nec nisi convallis, eget vehicula dolor malesuada. Proin in viverra nisi. Mauris nec condimentum ex, sagittis tristique urna. Nulla ullamcorper eget sem eu lobortis. Mauris feugiat arcu sed sapien hendrerit, ut pretium massa bibendum. Donec eu mi at mi cursus feugiat. Donec sit amet libero cursus, ullamcorper justo at, euismod ligula. Nulla ac sapien vel massa auctor ullamcorper. Maecenas tempor ut dui efficitur efficitur. Proin vitae ligula a justo aliquet sollicitudin.</w:t>
      </w:r>
    </w:p>
    <w:p w14:paraId="2A9054A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Curabitur gravida libero nec neque ullamcorper venenatis. Aenean ut ex dignissim, iaculis libero sed, malesuada enim. Mauris aliquet ornare turpis vel vulputate. Morbi non sodales massa, et blandit quam. Nunc mollis, elit at rutrum cursus, turpis ante molestie felis, sed fermentum neque risus ut sapien. Donec convallis nibh nisi, non ultrices tortor lacinia quis. Nullam hendrerit mauris sit amet tortor blandit mattis. Proin enim arcu, condimentum at tincidunt placerat, sollicitudin ut nisl. Praesent at diam at lacus porttitor suscipit nec eget orci. Quisque feugiat efficitur sagittis. Nulla nec ex lectus.</w:t>
      </w:r>
    </w:p>
    <w:p w14:paraId="7E0B7DC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Nunc dolor tellus, maximus eu neque vel, suscipit mattis urna. Nullam bibendum mi urna. Integer vitae efficitur orci, sollicitudin tempus diam. Aliquam et dui in justo volutpat egestas vel vitae metus. Donec nec vehicula neque. Nam pellentesque sem in ligula sodales bibendum. Morbi nibh nisi, porta eu lorem quis, consequat tincidunt sapien. Curabitur sed turpis a sem bibendum ornare. Curabitur efficitur luctus ullamcorper. Pellentesque habitant morbi tristique senectus et netus et malesuada fames ac turpis egestas. Nam sed purus nec ligula fringilla pretium et et risus. Donec ornare dignissim nisi quis placerat. Praesent convallis arcu in nisl suscipit porta. Ut ullamcorper odio sit amet nibh consequat sagittis.</w:t>
      </w:r>
    </w:p>
    <w:p w14:paraId="19E60F1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molestie eros in laoreet pharetra. Mauris facilisis justo urna, et fermentum purus facilisis laoreet. Suspendisse congue nulla sit amet sem auctor mollis. Nam in velit efficitur, facilisis ligula et, fringilla erat. Suspendisse potenti. Ut mi nunc, interdum ac iaculis interdum, molestie vel arcu. Mauris vestibulum faucibus mauris, ac suscipit mauris.</w:t>
      </w:r>
    </w:p>
    <w:p w14:paraId="29DDDBA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eu augue sem. Donec vel erat vitae eros sodales lacinia sit amet non turpis. Duis laoreet felis sit amet tortor imperdiet interdum. Quisque ut mattis turpis. Donec bibendum quam ligula, in elementum augue congue vel. Duis gravida odio ut nisi viverra, et egestas est volutpat. Lorem ipsum dolor sit amet, consectetur adipiscing elit.</w:t>
      </w:r>
    </w:p>
    <w:p w14:paraId="3F4101B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Nullam pellentesque pulvinar elit ac blandit. Aenean et risus posuere, suscipit risus quis, ornare tellus. Duis at erat a lorem hendrerit consectetur. Quisque blandit blandit lectus in cursus. Nulla eros lacus, ultrices nec justo sit amet, fringilla hendrerit magna. Pellentesque porta eget mauris vulputate ultrices. Vivamus nec ligula aliquet diam euismod fermentum. Pellentesque pretium malesuada ante vel hendrerit. Fusce tempus gravida nunc, non scelerisque urna tristique a. Nullam placerat purus nec purus mattis maximus. Cras varius molestie mauris, quis egestas elit consectetur sit amet.</w:t>
      </w:r>
    </w:p>
    <w:p w14:paraId="3BEAC39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congue faucibus dolor quis placerat. Morbi scelerisque elementum lacus. Phasellus non dictum diam. Suspendisse potenti. Sed sed malesuada justo, in imperdiet sapien. Proin et scelerisque ipsum. Nulla non mollis ipsum. Donec nec nibh at nisi efficitur porttitor.</w:t>
      </w:r>
    </w:p>
    <w:p w14:paraId="385E14A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lastRenderedPageBreak/>
        <w:t>Duis ac tortor nec ante ultricies commodo. Vivamus nec efficitur purus, eget sodales velit. Mauris congue justo quis mauris molestie, in laoreet neque dictum. Suspendisse potenti. Duis arcu tortor, imperdiet vel malesuada ut, interdum eget augue. Vivamus id porta mi. Aenean ut lorem sit amet neque sagittis tincidunt non vitae sapien. Cras sit amet magna nec orci efficitur pretium. Phasellus sit amet elementum nunc. Praesent pellentesque ante ac aliquam auctor.</w:t>
      </w:r>
    </w:p>
    <w:p w14:paraId="0C4A34B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Praesent massa nibh, aliquet ac viverra ac, pulvinar vel diam. Curabitur sit amet maximus arcu. Curabitur elementum vulputate blandit. Quisque id eros id lorem vehicula vulputate. Fusce vel mollis erat. Vivamus pellentesque lobortis est nec tristique. Integer eget arcu non ipsum feugiat condimentum. Ut ac placerat quam. Quisque imperdiet, magna sed suscipit tincidunt, erat justo interdum dui, a mattis massa elit non purus. Ut maximus libero tristique euismod lacinia. Sed pellentesque lorem in est varius, in volutpat erat fermentum.</w:t>
      </w:r>
    </w:p>
    <w:p w14:paraId="15D5FEB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Curabitur congue mattis magna. Nam volutpat ipsum non magna porttitor, in bibendum sem molestie. Morbi nec ipsum fermentum justo varius ornare id vitae lectus. Nulla et massa vel leo tincidunt lobortis. In efficitur dolor a porttitor viverra. Sed id ipsum ut augue porttitor laoreet. Ut non lacus feugiat, feugiat erat at, elementum ipsum. Fusce sit amet placerat ligula, a porttitor lacus.</w:t>
      </w:r>
    </w:p>
    <w:p w14:paraId="4D9A8ED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feugiat nunc eget augue malesuada, aliquam feugiat nunc condimentum. Etiam elit dui, pretium molestie diam aliquam, pharetra auctor odio. Morbi accumsan lectus eu mollis accumsan. Duis hendrerit dapibus augue, eu ullamcorper arcu varius non. Sed facilisis egestas magna, at euismod nisl efficitur eu. Donec interdum purus eros, vitae pharetra urna hendrerit ac. Sed commodo lacus nec est fermentum, venenatis faucibus enim vestibulum. Vivamus vitae blandit risus, eu pretium nulla. Sed vitae eleifend est, porttitor consectetur turpis. Aliquam dignissim dui metus, ac lobortis tortor semper id. Ut eu est nec ligula dictum commodo.</w:t>
      </w:r>
    </w:p>
    <w:p w14:paraId="3D65F94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lectus elit, pretium ac suscipit ac, maximus ut ligula. Quisque faucibus nunc id tellus cursus placerat. Maecenas vitae pharetra magna, quis fermentum magna. Lorem ipsum dolor sit amet, consectetur adipiscing elit. Vestibulum nec arcu sit amet massa faucibus laoreet vitae et risus. Integer eu leo eleifend velit dapibus interdum. Aenean viverra hendrerit diam, a volutpat ligula semper ut. Cras viverra nibh diam, at gravida nunc interdum vitae. Ut lectus justo, fringilla vel posuere ut, suscipit ac dui. Nam tincidunt blandit lectus vel feugiat.</w:t>
      </w:r>
    </w:p>
    <w:p w14:paraId="0C194E0C"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Fusce vel blandit metus, vitae dapibus elit. Integer sed lectus nisl. Donec fringilla justo rutrum, imperdiet velit vitae, porta lacus. Nullam vehicula ex id semper imperdiet. Nulla porttitor suscipit magna in aliquet. Donec ante enim, bibendum non risus ornare, suscipit placerat nunc. Vestibulum vulputate feugiat diam, eu ultricies libero varius in. Suspendisse sed turpis in mi varius condimentum ac in nisl. Vivamus sed aliquet tellus. Duis sagittis sed erat sit amet hendrerit. Morbi id ante eu massa lacinia sagittis sit amet non ex.</w:t>
      </w:r>
    </w:p>
    <w:p w14:paraId="41D3E4B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aliquam sapien a lorem auctor volutpat. Nam ac commodo lacus, id varius orci. Vestibulum in congue ligula. Curabitur elementum molestie ipsum, non hendrerit lectus cursus quis. Sed accumsan porta magna, ut sodales velit egestas vel. Pellentesque commodo erat non urna convallis imperdiet. Quisque est nisl, molestie eu sollicitudin id, viverra vitae nibh. Nam lobortis ante magna, et feugiat sapien venenatis nec. Quisque sit amet velit interdum, dictum ligula non, pellentesque lacus. Suspendisse ipsum velit, pellentesque eget ligula ac, consequat congue felis. Curabitur imperdiet eros ac suscipit interdum. Donec id ligula libero. Sed placerat diam ut pharetra posuere. Ut pharetra diam sit amet metus volutpat feugiat. Fusce in ligula quis odio aliquet aliquam et quis tellus. Vestibulum interdum dignissim imperdiet.</w:t>
      </w:r>
    </w:p>
    <w:p w14:paraId="78FB4AA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tempor risus vitae pharetra consequat. Pellentesque facilisis orci ac nibh sagittis lobortis. Proin risus arcu, auctor ac lectus nec, eleifend semper sapien. Nam lacinia ultricies ipsum vehicula scelerisque. Aliquam pellentesque rutrum ante, sed ultrices purus pellentesque sed. Mauris sit amet mauris eu augue scelerisque auctor eu at dui. Quisque lacus sem, lacinia eu arcu quis, aliquam vulputate diam. Vestibulum non mollis erat.</w:t>
      </w:r>
    </w:p>
    <w:p w14:paraId="5B6CC02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Integer et lectus sit amet neque venenatis commodo ac auctor purus. Donec quis arcu ex. Aliquam blandit aliquam libero id ornare. Pellentesque eu tortor sagittis, euismod purus id, luctus eros. Quisque viverra aliquet tortor, et euismod lacus suscipit vel. In et purus ex. Duis nisl quam, dignissim cursus libero et, eleifend dignissim diam. Pellentesque ultrices tempus massa id ullamcorper. Vivamus faucibus, metus auctor </w:t>
      </w:r>
      <w:r w:rsidRPr="00B52F3D">
        <w:rPr>
          <w:rFonts w:ascii="Arial" w:eastAsia="Times New Roman" w:hAnsi="Arial" w:cs="Arial"/>
          <w:color w:val="000000"/>
          <w:kern w:val="0"/>
          <w:sz w:val="21"/>
          <w:szCs w:val="21"/>
          <w:lang w:eastAsia="en-US"/>
        </w:rPr>
        <w:lastRenderedPageBreak/>
        <w:t>sodales maximus, nibh lacus fringilla nibh, id luctus diam est sed lorem. Fusce magna enim, pellentesque a cursus in, facilisis sit amet risus.</w:t>
      </w:r>
    </w:p>
    <w:p w14:paraId="7613F12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Interdum et malesuada fames ac ante ipsum primis in faucibus. Cras ac dui malesuada, egestas eros sit amet, blandit turpis. Quisque rhoncus porta nisl sed suscipit. Maecenas id massa neque. Nunc tempor varius dui, non maximus est lobortis at. Vivamus mauris augue, aliquam quis nunc ut, tincidunt bibendum lorem. Nullam lobortis, eros quis hendrerit iaculis, diam arcu pharetra est, non efficitur ex magna ultricies ligula. Praesent maximus ut ipsum at pellentesque. Duis fermentum erat nec massa condimentum, ac euismod dui ultricies. Sed blandit turpis leo, id volutpat felis vulputate quis. Etiam sagittis facilisis eros, ut rhoncus est pharetra vitae. Cras nibh felis, faucibus ac lacus et, lacinia pellentesque lacus. Ut eu consectetur leo, sed finibus mauris.</w:t>
      </w:r>
    </w:p>
    <w:p w14:paraId="761666D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Aliquam a dapibus ante. Aliquam suscipit facilisis hendrerit. Nunc vitae vestibulum sapien. Curabitur faucibus nisi vel metus laoreet consectetur eu ac lacus. Proin aliquam cursus massa ut porta. Phasellus tempus nisi ut erat blandit, eu venenatis neque imperdiet. Morbi sagittis, arcu non interdum fermentum, est mauris pulvinar turpis, sit amet pulvinar felis quam id metus. Morbi eget semper nisi. Donec ipsum turpis, sollicitudin et urna in, efficitur rutrum tortor. Praesent molestie, odio a aliquam finibus, odio ante pharetra ante, id suscipit mauris eros sit amet metus. Nunc et odio at tortor lacinia faucibus ut quis metus. Quisque interdum ligula aliquet odio lacinia porta. Vivamus bibendum quam accumsan scelerisque consequat. Donec sem lacus, eleifend a urna consectetur, vehicula cursus orci.</w:t>
      </w:r>
    </w:p>
    <w:p w14:paraId="547416A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Ut eget ultricies orci. Morbi quis lorem vitae diam feugiat aliquam. In vel urna vel ex sagittis bibendum vitae sed sem. Quisque ac fermentum metus, quis pretium ex. Nunc laoreet facilisis massa, sed tempus mi congue nec. Quisque sagittis, est id suscipit efficitur, nulla neque luctus nibh, non mattis nulla libero quis mauris. Vivamus porttitor velit nisl, nec dapibus quam venenatis a. Suspendisse eget lacinia turpis. Duis justo leo, vestibulum quis neque eget, vestibulum consequat odio. Suspendisse lacinia quam sagittis tellus malesuada, at feugiat nisl commodo.</w:t>
      </w:r>
    </w:p>
    <w:p w14:paraId="0495E8B4"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ultrices consectetur ex at accumsan. Vivamus dictum neque blandit euismod congue. Curabitur feugiat lectus in imperdiet malesuada. Donec nec orci sed dolor tempor tristique nec eget dui. Pellentesque dapibus vulputate est et pretium. Proin eu tellus pellentesque, pellentesque orci vitae, congue risus. Nam finibus sapien eu tempus dignissim. Suspendisse dapibus massa a nisl bibendum tristique.</w:t>
      </w:r>
    </w:p>
    <w:p w14:paraId="060CE15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Fusce consequat dolor eget dignissim tempor. Phasellus elementum, erat ultricies interdum interdum, turpis augue dictum mauris, sit amet tincidunt ligula metus ut sem. Mauris commodo lacinia nulla at fringilla. Praesent placerat odio a est congue, vitae sollicitudin dolor pharetra. Nulla porttitor erat nunc, sed ornare lectus cursus in. Integer quis ultricies nulla, a efficitur enim. Suspendisse lorem enim, elementum et mauris in, elementum auctor dui. Curabitur placerat hendrerit placerat. Phasellus volutpat porttitor quam, a venenatis ante lobortis faucibus. Aliquam erat volutpat. Nam quis mauris nulla. Aliquam tristique leo dui, ut dictum tellus pulvinar quis.</w:t>
      </w:r>
    </w:p>
    <w:p w14:paraId="372C7C1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Proin vulputate venenatis mi eu imperdiet. Nam interdum dignissim leo, nec fermentum sapien sodales id. Sed non ullamcorper ipsum, vel euismod justo. Ut congue fringilla lobortis. Praesent accumsan sollicitudin turpis. Donec interdum, mauris maximus luctus volutpat, nisi sapien consectetur urna, at vehicula nunc lacus eget ipsum. Duis tellus mauris, ornare ac consequat et, ullamcorper in ante.</w:t>
      </w:r>
    </w:p>
    <w:p w14:paraId="40A0BFB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Nullam felis augue, malesuada ac congue vitae, gravida nec dolor. Donec volutpat, metus sed mollis pharetra, ex mi tempus nunc, id tincidunt arcu turpis sit amet purus. Vivamus eu purus tempus, convallis tortor at, euismod mauris. Duis aliquam dolor eros, ut vestibulum velit scelerisque sit amet. Ut consectetur odio non velit varius, at dignissim lectus faucibus. Cras enim neque, porta quis nunc a, ultricies tristique sapien. Lorem ipsum dolor sit amet, consectetur adipiscing elit. Morbi a rhoncus mauris. Maecenas aliquam auctor nisi non commodo. Curabitur malesuada interdum eros, eget dignissim lacus tempor vel. Fusce eget elit est.</w:t>
      </w:r>
    </w:p>
    <w:p w14:paraId="71E7AF0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Curabitur sed sollicitudin libero, vitae lacinia ex. Pellentesque feugiat pellentesque dui, a finibus massa euismod at. In eu magna a nibh porta semper. Integer et bibendum massa. Morbi vitae libero gravida, varius elit a, commodo odio. Praesent dictum posuere congue. Donec fringilla id arcu vitae fringilla. Cras ut varius dolor, nec mollis nulla. Vestibulum eu consequat justo. Pellentesque laoreet dolor non auctor aliquam. </w:t>
      </w:r>
      <w:r w:rsidRPr="00B52F3D">
        <w:rPr>
          <w:rFonts w:ascii="Arial" w:eastAsia="Times New Roman" w:hAnsi="Arial" w:cs="Arial"/>
          <w:color w:val="000000"/>
          <w:kern w:val="0"/>
          <w:sz w:val="21"/>
          <w:szCs w:val="21"/>
          <w:lang w:eastAsia="en-US"/>
        </w:rPr>
        <w:lastRenderedPageBreak/>
        <w:t>Aenean pharetra nec ligula ut efficitur. Nam tempus eleifend felis ut porttitor. In in pellentesque mi. Ut vulputate blandit massa in finibus. Nam feugiat fermentum massa, et auctor dolor bibendum sit amet.</w:t>
      </w:r>
    </w:p>
    <w:p w14:paraId="6031F6A1"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odio massa, elementum quis ultrices et, rhoncus eu odio. Curabitur vitae augue euismod, eleifend enim eu, consequat nisi. Ut dictum massa tellus, sit amet ultrices eros accumsan eget. Aenean ut tristique massa. Praesent dapibus quam id rutrum egestas. Suspendisse potenti. Vivamus dictum nec ante in eleifend.</w:t>
      </w:r>
    </w:p>
    <w:p w14:paraId="77CF781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in luctus est. Integer ultrices arcu turpis, at vestibulum ex maximus ut. Pellentesque lobortis felis quis libero dignissim congue vel vel felis. Nullam risus ipsum, porta eu finibus vel, lobortis vitae diam. Phasellus suscipit odio libero, in maximus magna feugiat ac. Nunc cursus augue sit amet orci volutpat pellentesque. Vivamus nec bibendum tellus. Etiam non interdum orci, et pulvinar mi. Proin eu fringilla sapien. Nam efficitur nunc tempor lacus euismod gravida. Praesent massa dui, pharetra ut orci et, luctus pulvinar libero. Quisque dapibus in dui eget bibendum. Ut ac faucibus sapien. Suspendisse risus turpis, pulvinar non erat nec, luctus finibus eros. Interdum et malesuada fames ac ante ipsum primis in faucibus.</w:t>
      </w:r>
    </w:p>
    <w:p w14:paraId="6D3F295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vel sapien et nibh blandit mollis et et orci. Integer sollicitudin, neque eget commodo maximus, neque quam congue nibh, sit amet condimentum felis lacus id mauris. Suspendisse at aliquam arcu. Morbi ac diam id sapien pellentesque vehicula non sit amet metus. Mauris vestibulum nunc id metus semper mattis. Phasellus elementum risus elit, efficitur auctor metus vulputate in. Vivamus quis sapien id erat pellentesque venenatis. Phasellus semper rhoncus ex, a lacinia odio. Morbi ut augue vel massa ultrices aliquam ut quis turpis. Integer ornare aliquet feugiat. Donec auctor eu ex a molestie. Aliquam rhoncus molestie condimentum. Aenean volutpat commodo nisl, sagittis imperdiet quam ornare egestas. Mauris vulputate interdum tellus eu pretium.</w:t>
      </w:r>
    </w:p>
    <w:p w14:paraId="2B224C9F"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sed risus ornare, pretium turpis eu, pharetra tortor. Integer ante est, sollicitudin et tempus a, dapibus at lectus. Fusce fermentum porta lectus. Cras rutrum diam quis consequat consectetur. Praesent ac risus bibendum, aliquet mi eget, malesuada nibh. Integer in elit non nisl vehicula facilisis. Aliquam eu est ex. Praesent orci dolor, lacinia quis dolor vel, laoreet fermentum arcu. Phasellus lacinia tortor convallis, venenatis enim non, vehicula purus. Proin purus odio, efficitur ut placerat nec, sollicitudin eu nibh.</w:t>
      </w:r>
    </w:p>
    <w:p w14:paraId="5DE22B0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Vestibulum viverra eleifend leo, a ultricies ante mollis euismod. Nunc elementum sed nisi eget sollicitudin. Etiam a justo id ex pulvinar porttitor. Nunc vitae imperdiet neque. Praesent a convallis libero. Sed sed erat nibh. In ac iaculis justo, eget malesuada nulla. Nunc et hendrerit augue. Nam non quam iaculis, convallis erat in, rhoncus odio.</w:t>
      </w:r>
    </w:p>
    <w:p w14:paraId="48999F6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Nam quis dignissim ante, quis lacinia sapien. Etiam sed erat eget sapien aliquam finibus. Ut vulputate orci id ipsum porta commodo. Phasellus dapibus pulvinar odio, ac pretium quam. Proin luctus nulla eu nunc porttitor, quis ullamcorper augue bibendum. Vestibulum posuere, lectus quis hendrerit fringilla, dui odio molestie libero, malesuada aliquam felis nisi non augue. Vivamus at diam nec ligula malesuada vehicula. Phasellus laoreet lectus ac mollis maximus. Praesent posuere orci blandit nibh maximus, vitae lobortis diam posuere. Duis venenatis egestas euismod. Suspendisse nibh ante, finibus ac porta vel, tempor sed nibh. Duis semper ornare turpis a congue. Maecenas vel libero quis odio cursus dictum sed eget mi. Aliquam venenatis sodales justo, et sagittis mi pretium vel. Praesent tristique massa non lacus interdum rutrum. Nam tortor nulla, aliquam ac tellus quis, fermentum facilisis est.</w:t>
      </w:r>
    </w:p>
    <w:p w14:paraId="4884456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In aliquam, neque sit amet congue convallis, nunc quam pretium felis, vel fringilla leo nisi eget ipsum. In placerat placerat nunc ut imperdiet. Mauris scelerisque metus vel erat accumsan, at bibendum augue ullamcorper. Quisque ac ultrices lacus, sagittis elementum tortor. Pellentesque rutrum dolor eget elit pharetra, a sodales libero aliquam. Nulla vitae sodales justo. Proin consequat, ligula eget gravida fringilla, risus risus blandit ligula, eget gravida metus nisl vitae tortor. Mauris viverra, turpis sed tempor ultricies, quam quam pellentesque orci, ac tincidunt felis nulla sit amet libero. Pellentesque nibh ligula, finibus eget aliquet quis, cursus id nunc. Proin dignissim at ipsum eget tristique. In hac habitasse platea dictumst. Duis semper, nulla quis mattis vulputate, tellus nisl iaculis purus, et commodo velit mi eu lorem.</w:t>
      </w:r>
    </w:p>
    <w:p w14:paraId="156728E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In eget semper arcu. Quisque eu mauris dignissim, volutpat nibh at, sollicitudin neque. Vestibulum ante ipsum primis in faucibus orci luctus et ultrices posuere cubilia curae; Curabitur convallis ante neque, ac </w:t>
      </w:r>
      <w:r w:rsidRPr="00B52F3D">
        <w:rPr>
          <w:rFonts w:ascii="Arial" w:eastAsia="Times New Roman" w:hAnsi="Arial" w:cs="Arial"/>
          <w:color w:val="000000"/>
          <w:kern w:val="0"/>
          <w:sz w:val="21"/>
          <w:szCs w:val="21"/>
          <w:lang w:eastAsia="en-US"/>
        </w:rPr>
        <w:lastRenderedPageBreak/>
        <w:t>convallis mi ullamcorper eget. Nullam efficitur interdum velit, at lacinia magna convallis eu. Fusce vel arcu justo. Orci varius natoque penatibus et magnis dis parturient montes, nascetur ridiculus mus.</w:t>
      </w:r>
    </w:p>
    <w:p w14:paraId="31981CE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Sed vitae ligula quis nulla consequat pretium sed vitae nunc. Morbi ac dui commodo, auctor nunc eu, sagittis leo. Etiam accumsan lectus a erat vestibulum tincidunt vel a nunc. Sed auctor, eros in condimentum facilisis, magna quam eleifend sem, eu finibus lacus nulla eu sapien. Donec eleifend magna at lorem sagittis, a aliquam ligula sagittis. Etiam in magna ut velit varius mattis quis nec est. Pellentesque rhoncus lorem augue, sit amet imperdiet erat ullamcorper a. Sed eros mi, accumsan sed turpis a, aliquam molestie massa. Nulla ut fermentum mauris. Donec suscipit lectus ex, sed ullamcorper purus auctor vitae. Cras scelerisque id est eget sodales. Donec vulputate a diam non malesuada.</w:t>
      </w:r>
    </w:p>
    <w:p w14:paraId="33988EC0"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Pellentesque tempus felis quis purus egestas dignissim. Donec finibus neque nec dui porttitor posuere. Suspendisse diam eros, sagittis sed purus gravida, dictum imperdiet orci. Proin at lacinia felis. Ut sed massa tincidunt, dignissim libero quis, vulputate mi. Etiam nec nisi quam. Maecenas auctor ipsum felis, at sollicitudin magna vehicula vitae. Phasellus quis leo metus. Curabitur iaculis nisl quis facilisis sagittis. Morbi vitae leo vitae leo congue eleifend. Phasellus nunc sem, efficitur et diam sit amet, tincidunt tempus massa. Orci varius natoque penatibus et magnis dis parturient montes, nascetur ridiculus mus. Nunc faucibus, ipsum in pretium iaculis, felis risus convallis lorem, nec tincidunt sem justo auctor tellus. In quis justo pharetra leo dapibus lobortis a vitae sapien. Quisque mattis dapibus ex et accumsan. Etiam viverra arcu mauris, at congue elit fermentum non.</w:t>
      </w:r>
    </w:p>
    <w:p w14:paraId="7EA9194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Cras porta metus id mi placerat posuere sed et ex. Aliquam condimentum nec ante non vehicula. Suspendisse non felis sit amet augue condimentum laoreet sed egestas ex. Quisque finibus nibh vel purus iaculis, sed pharetra lacus imperdiet. Nunc leo sem, aliquam eu neque vitae, cursus porta leo. Vestibulum pellentesque cursus imperdiet. Proin et enim nec urna ultricies sagittis. Etiam ipsum purus, tempus in ornare eu, venenatis in diam. Sed dui nunc, vehicula id tristique dapibus, consectetur eu magna. Ut volutpat quam vel eros accumsan, et ultrices massa pretium.</w:t>
      </w:r>
    </w:p>
    <w:p w14:paraId="383B246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Nunc suscipit, erat vel dignissim suscipit, urna velit lobortis turpis, eu dignissim sapien quam sit amet nulla. Nulla tempor sapien ut odio euismod congue. Nam pulvinar dui et turpis aliquam cursus vitae quis mi. Cras vehicula dolor vel nunc sollicitudin, non imperdiet ligula bibendum. Morbi porttitor lectus ut nisi convallis commodo. Praesent eu ante aliquam, vulputate nibh fermentum, convallis massa. Quisque id vehicula purus, ac posuere ex. Donec a eleifend nunc.</w:t>
      </w:r>
    </w:p>
    <w:p w14:paraId="4FF0C0C3"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Nunc ut accumsan libero, fringilla finibus risus. Sed pulvinar consequat commodo. Class aptent taciti sociosqu ad litora torquent per conubia nostra, per inceptos himenaeos. Maecenas sit amet lorem enim. Orci varius natoque penatibus et magnis dis parturient montes, nascetur ridiculus mus. Donec consequat ipsum tempus posuere ullamcorper. Curabitur viverra varius elementum. Nulla consectetur at justo sed laoreet. Nunc pharetra nunc arcu, maximus maximus augue efficitur sed. Sed hendrerit congue sem eget gravida.</w:t>
      </w:r>
    </w:p>
    <w:p w14:paraId="621FD2E7"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Cras eu justo sodales, pulvinar est vel, sodales arcu. Ut mattis orci ultrices nibh venenatis, vulputate rutrum odio suscipit. Sed euismod blandit aliquet. Nullam dui mi, facilisis quis aliquet sollicitudin, semper a libero. Donec vitae semper justo, dignissim egestas magna. Mauris ac purus augue. Ut facilisis nibh in mi posuere, a condimentum libero fringilla. Fusce commodo, felis et gravida tincidunt, dolor urna congue ligula, sit amet pellentesque nibh sapien quis lectus. Praesent varius nulla at sem hendrerit, id iaculis turpis venenatis.</w:t>
      </w:r>
    </w:p>
    <w:p w14:paraId="79EACE7E"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Orci varius natoque penatibus et magnis dis parturient montes, nascetur ridiculus mus. Sed non tortor eros. Etiam pharetra sapien quis aliquet laoreet. Vestibulum et aliquam lorem, ac rutrum lacus. Lorem ipsum dolor sit amet, consectetur adipiscing elit. Duis nunc nunc, sollicitudin non mauris eget, lobortis finibus felis. Aliquam eget suscipit odio. Cras luctus lacinia malesuada. Mauris eleifend porta odio, vitae rutrum nisi egestas id. Praesent ac pharetra sapien. Donec quis volutpat nisi. Integer non augue magna.</w:t>
      </w:r>
    </w:p>
    <w:p w14:paraId="4000AB2A"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 xml:space="preserve">Aenean sapien felis, dictum vitae justo in, aliquam lacinia risus. Vestibulum placerat viverra lacus a suscipit. Mauris eget sollicitudin eros, eu ullamcorper elit. Fusce lectus enim, consequat in porttitor sit amet, vulputate ut tellus. Vivamus tincidunt lacinia sem, vel accumsan mauris faucibus a. Vestibulum in laoreet lacus, lacinia ultrices orci. Nunc lacus lorem, consequat at ligula vel, consequat elementum nibh. Curabitur convallis, sem sit amet lacinia fermentum, eros tellus hendrerit mauris, sit amet interdum nunc nunc ut tellus. Quisque vitae sem sit amet erat posuere fringilla. Donec egestas pharetra metus, imperdiet aliquam tortor rutrum quis. </w:t>
      </w:r>
      <w:r w:rsidRPr="00B52F3D">
        <w:rPr>
          <w:rFonts w:ascii="Arial" w:eastAsia="Times New Roman" w:hAnsi="Arial" w:cs="Arial"/>
          <w:color w:val="000000"/>
          <w:kern w:val="0"/>
          <w:sz w:val="21"/>
          <w:szCs w:val="21"/>
          <w:lang w:eastAsia="en-US"/>
        </w:rPr>
        <w:lastRenderedPageBreak/>
        <w:t>Mauris maximus mattis arcu, a bibendum eros volutpat et. Pellentesque vel sollicitudin ligula. Pellentesque ut placerat nisi. Aenean blandit bibendum nibh, id semper lorem dapibus ut. Etiam quis nisl metus. Phasellus at tortor sit amet magna dignissim gravida.</w:t>
      </w:r>
    </w:p>
    <w:p w14:paraId="74B3399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Curabitur vel cursus urna. Nam semper velit ac nunc pharetra interdum. Vivamus consequat nisl a lectus bibendum pulvinar. Fusce iaculis libero eu lorem dignissim, pretium cursus massa ultricies. Etiam purus urna, tempor vitae tempus id, auctor a ex. Nam sed tristique velit, a lobortis eros. Ut maximus, eros vitae imperdiet ullamcorper, dolor nisi fermentum risus, nec mollis ante orci ac nisi. Maecenas sollicitudin maximus sollicitudin. Etiam sodales felis et ligula dapibus facilisis vitae eget ligula. Ut nec est nisl. Duis vestibulum, tortor non venenatis condimentum, arcu erat malesuada massa, vel molestie libero dolor eget velit. Pellentesque molestie orci eu nunc consequat, et condimentum nibh accumsan. Aenean et arcu leo. Nunc porttitor finibus quam eu fringilla.</w:t>
      </w:r>
    </w:p>
    <w:p w14:paraId="1AB5D6DD"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Lorem ipsum dolor sit amet, consectetur adipiscing elit. Nullam sollicitudin feugiat quam finibus viverra. Morbi non pulvinar nulla, eu accumsan nunc. Nulla sit amet ex eget massa suscipit ultricies. Nam rhoncus ligula eget dignissim condimentum. Class aptent taciti sociosqu ad litora torquent per conubia nostra, per inceptos himenaeos. Curabitur tempor eros vel libero mattis, eget accumsan turpis blandit. Aenean quis odio justo. Suspendisse dui sem, porttitor nec ex eu, faucibus suscipit ipsum. Donec tincidunt blandit nulla vitae finibus. Praesent gravida faucibus libero. Maecenas ac tellus in urna rhoncus tempus. Mauris eu pretium nisi, id eleifend velit. Nulla quis laoreet ante, ac volutpat metus.</w:t>
      </w:r>
    </w:p>
    <w:p w14:paraId="4D0090F6"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Donec vehicula, dui sit amet sagittis pharetra, dui dui mattis velit, ac posuere enim lacus a magna. Nullam eget nisl mauris. In lacus massa, gravida bibendum urna quis, mollis vehicula leo. Integer auctor varius dignissim. Donec mollis enim sit amet ex mattis, eget aliquam nisi aliquet. Sed aliquam nec dui eget lobortis. Fusce at nunc sit amet dui consectetur cursus sed sed ex. Pellentesque euismod condimentum mi quis lobortis. Aenean fermentum nulla leo, a posuere erat convallis eu.</w:t>
      </w:r>
    </w:p>
    <w:p w14:paraId="29C5FB72"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Nulla eu imperdiet justo. Nam egestas vulputate lectus. Duis eget urna dui. Mauris fringilla porttitor velit, a vestibulum sapien vulputate sit amet. Maecenas aliquam ante molestie, venenatis mi vel, convallis sapien. Praesent hendrerit dolor nulla, id laoreet leo posuere vitae. Vestibulum eu sapien sapien. Nullam sollicitudin turpis et leo luctus, ac ultrices tortor laoreet. Donec in accumsan velit, ornare dignissim purus. Donec non accumsan risus.</w:t>
      </w:r>
    </w:p>
    <w:p w14:paraId="2B4C023B"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Morbi aliquet, quam ac euismod viverra, nunc ipsum ultricies tellus, et pretium velit neque quis urna. Donec nec condimentum magna. Ut ac risus quis mi laoreet rutrum quis ut nisi. Morbi ultricies luctus sem, quis dignissim lacus placerat efficitur. Aliquam arcu nibh, varius rutrum lacus a, ornare blandit erat. Duis nec odio in neque aliquet molestie ut ac velit. Duis aliquam eros vel risus commodo, ac dictum justo auctor. In rutrum tellus ac urna vulputate volutpat. Nullam tortor libero, fringilla sit amet ex vitae, varius consectetur risus. Vivamus in dignissim ligula, sit amet sollicitudin libero. Quisque nibh velit, pellentesque sed scelerisque sit amet, ullamcorper quis mi. Donec convallis pellentesque lacus, id sodales arcu auctor in. Vivamus mattis convallis nunc, at blandit lorem condimentum sed. Nulla sed suscipit risus. Vivamus at gravida turpis, vel volutpat mauris.</w:t>
      </w:r>
    </w:p>
    <w:p w14:paraId="1DFE65A8" w14:textId="77777777" w:rsidR="00B52F3D" w:rsidRPr="00B52F3D" w:rsidRDefault="00B52F3D" w:rsidP="00B52F3D">
      <w:pPr>
        <w:shd w:val="clear" w:color="auto" w:fill="FFFFFF"/>
        <w:spacing w:before="0" w:after="225"/>
        <w:ind w:left="432" w:right="432"/>
        <w:jc w:val="both"/>
        <w:rPr>
          <w:rFonts w:ascii="Arial" w:eastAsia="Times New Roman" w:hAnsi="Arial" w:cs="Arial"/>
          <w:color w:val="000000"/>
          <w:kern w:val="0"/>
          <w:sz w:val="21"/>
          <w:szCs w:val="21"/>
          <w:lang w:eastAsia="en-US"/>
        </w:rPr>
      </w:pPr>
      <w:r w:rsidRPr="00B52F3D">
        <w:rPr>
          <w:rFonts w:ascii="Arial" w:eastAsia="Times New Roman" w:hAnsi="Arial" w:cs="Arial"/>
          <w:color w:val="000000"/>
          <w:kern w:val="0"/>
          <w:sz w:val="21"/>
          <w:szCs w:val="21"/>
          <w:lang w:eastAsia="en-US"/>
        </w:rPr>
        <w:t>Mauris nec pellentesque ex, quis sagittis nisi. Ut et aliquet tellus. Proin et porttitor est. Praesent dictum mauris convallis turpis suscipit dictum. Donec ut mauris commodo augue efficitur venenatis. Quisque ultrices dolor id turpis elementum, a euismod massa cras.</w:t>
      </w:r>
    </w:p>
    <w:p w14:paraId="73956933" w14:textId="4E48EEC4" w:rsidR="00A66B18" w:rsidRPr="0041428F" w:rsidRDefault="00A66B18" w:rsidP="00B52F3D">
      <w:pPr>
        <w:pStyle w:val="Recipient"/>
      </w:pPr>
    </w:p>
    <w:sectPr w:rsidR="00A66B18" w:rsidRPr="0041428F"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14F43" w14:textId="77777777" w:rsidR="00B52F3D" w:rsidRDefault="00B52F3D" w:rsidP="00A66B18">
      <w:pPr>
        <w:spacing w:before="0" w:after="0"/>
      </w:pPr>
      <w:r>
        <w:separator/>
      </w:r>
    </w:p>
  </w:endnote>
  <w:endnote w:type="continuationSeparator" w:id="0">
    <w:p w14:paraId="3086CD73" w14:textId="77777777" w:rsidR="00B52F3D" w:rsidRDefault="00B52F3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C559B" w14:textId="77777777" w:rsidR="00B52F3D" w:rsidRDefault="00B52F3D" w:rsidP="00A66B18">
      <w:pPr>
        <w:spacing w:before="0" w:after="0"/>
      </w:pPr>
      <w:r>
        <w:separator/>
      </w:r>
    </w:p>
  </w:footnote>
  <w:footnote w:type="continuationSeparator" w:id="0">
    <w:p w14:paraId="6D82F139" w14:textId="77777777" w:rsidR="00B52F3D" w:rsidRDefault="00B52F3D"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237F"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272609F7" wp14:editId="795905CB">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0F78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3D"/>
    <w:rsid w:val="00083BAA"/>
    <w:rsid w:val="0010680C"/>
    <w:rsid w:val="0012546D"/>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83E79"/>
    <w:rsid w:val="007B5AE8"/>
    <w:rsid w:val="007F5192"/>
    <w:rsid w:val="00976F42"/>
    <w:rsid w:val="00A26FE7"/>
    <w:rsid w:val="00A66B18"/>
    <w:rsid w:val="00A6783B"/>
    <w:rsid w:val="00A96CF8"/>
    <w:rsid w:val="00AA089B"/>
    <w:rsid w:val="00AE1388"/>
    <w:rsid w:val="00AF3982"/>
    <w:rsid w:val="00B50294"/>
    <w:rsid w:val="00B52F3D"/>
    <w:rsid w:val="00B57D6E"/>
    <w:rsid w:val="00C54537"/>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4728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4">
    <w:name w:val="heading 4"/>
    <w:basedOn w:val="Normal"/>
    <w:link w:val="Heading4Char"/>
    <w:uiPriority w:val="9"/>
    <w:qFormat/>
    <w:rsid w:val="00B52F3D"/>
    <w:pPr>
      <w:spacing w:before="100" w:beforeAutospacing="1" w:after="100" w:afterAutospacing="1"/>
      <w:ind w:left="0" w:right="0"/>
      <w:outlineLvl w:val="3"/>
    </w:pPr>
    <w:rPr>
      <w:rFonts w:ascii="Times New Roman" w:eastAsia="Times New Roman" w:hAnsi="Times New Roman" w:cs="Times New Roman"/>
      <w:b/>
      <w:bCs/>
      <w:color w:val="auto"/>
      <w:kern w:val="0"/>
      <w:szCs w:val="24"/>
      <w:lang w:eastAsia="en-US"/>
    </w:rPr>
  </w:style>
  <w:style w:type="paragraph" w:styleId="Heading5">
    <w:name w:val="heading 5"/>
    <w:basedOn w:val="Normal"/>
    <w:link w:val="Heading5Char"/>
    <w:uiPriority w:val="9"/>
    <w:qFormat/>
    <w:rsid w:val="00B52F3D"/>
    <w:pPr>
      <w:spacing w:before="100" w:beforeAutospacing="1" w:after="100" w:afterAutospacing="1"/>
      <w:ind w:left="0" w:right="0"/>
      <w:outlineLvl w:val="4"/>
    </w:pPr>
    <w:rPr>
      <w:rFonts w:ascii="Times New Roman" w:eastAsia="Times New Roman" w:hAnsi="Times New Roman" w:cs="Times New Roman"/>
      <w:b/>
      <w:bCs/>
      <w:color w:val="auto"/>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4Char">
    <w:name w:val="Heading 4 Char"/>
    <w:basedOn w:val="DefaultParagraphFont"/>
    <w:link w:val="Heading4"/>
    <w:uiPriority w:val="9"/>
    <w:rsid w:val="00B52F3D"/>
    <w:rPr>
      <w:rFonts w:ascii="Times New Roman" w:eastAsia="Times New Roman" w:hAnsi="Times New Roman" w:cs="Times New Roman"/>
      <w:b/>
      <w:bCs/>
      <w:lang w:eastAsia="en-US"/>
    </w:rPr>
  </w:style>
  <w:style w:type="character" w:customStyle="1" w:styleId="Heading5Char">
    <w:name w:val="Heading 5 Char"/>
    <w:basedOn w:val="DefaultParagraphFont"/>
    <w:link w:val="Heading5"/>
    <w:uiPriority w:val="9"/>
    <w:rsid w:val="00B52F3D"/>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4152">
      <w:bodyDiv w:val="1"/>
      <w:marLeft w:val="0"/>
      <w:marRight w:val="0"/>
      <w:marTop w:val="0"/>
      <w:marBottom w:val="0"/>
      <w:divBdr>
        <w:top w:val="none" w:sz="0" w:space="0" w:color="auto"/>
        <w:left w:val="none" w:sz="0" w:space="0" w:color="auto"/>
        <w:bottom w:val="none" w:sz="0" w:space="0" w:color="auto"/>
        <w:right w:val="none" w:sz="0" w:space="0" w:color="auto"/>
      </w:divBdr>
      <w:divsChild>
        <w:div w:id="803079722">
          <w:marLeft w:val="432"/>
          <w:marRight w:val="432"/>
          <w:marTop w:val="150"/>
          <w:marBottom w:val="150"/>
          <w:divBdr>
            <w:top w:val="none" w:sz="0" w:space="0" w:color="auto"/>
            <w:left w:val="none" w:sz="0" w:space="0" w:color="auto"/>
            <w:bottom w:val="none" w:sz="0" w:space="0" w:color="auto"/>
            <w:right w:val="none" w:sz="0" w:space="0" w:color="auto"/>
          </w:divBdr>
        </w:div>
      </w:divsChild>
    </w:div>
    <w:div w:id="362093255">
      <w:bodyDiv w:val="1"/>
      <w:marLeft w:val="0"/>
      <w:marRight w:val="0"/>
      <w:marTop w:val="0"/>
      <w:marBottom w:val="0"/>
      <w:divBdr>
        <w:top w:val="none" w:sz="0" w:space="0" w:color="auto"/>
        <w:left w:val="none" w:sz="0" w:space="0" w:color="auto"/>
        <w:bottom w:val="none" w:sz="0" w:space="0" w:color="auto"/>
        <w:right w:val="none" w:sz="0" w:space="0" w:color="auto"/>
      </w:divBdr>
      <w:divsChild>
        <w:div w:id="107623405">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tref\AppData\Local\Microsoft\Office\16.0\DTS\en-US%7bFC5ED94D-A645-4FB7-B04C-1BFBF58413AC%7d\%7b317D2B87-DA76-4D82-899D-D2D2E16FD6F2%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{317D2B87-DA76-4D82-899D-D2D2E16FD6F2}tf56348247_win32.dotx</Template>
  <TotalTime>0</TotalTime>
  <Pages>21</Pages>
  <Words>14984</Words>
  <Characters>85412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2021-02-23T20:45:00Z</dcterms:created>
  <dcterms:modified xsi:type="dcterms:W3CDTF">2021-02-23T20:45:00Z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